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A78F71" w14:textId="77777777" w:rsidR="00E84B2B" w:rsidRDefault="00E84B2B" w:rsidP="0098248E">
      <w:pPr>
        <w:pStyle w:val="1"/>
        <w:jc w:val="center"/>
      </w:pPr>
      <w:r>
        <w:t>ΑΝΑΠΤΥΞΗ ΛΟΓΙΣΜΙΚΟΥ ΓΙΑ ΤΟΝ ΠΑΓΚΟΣΜΙΟ ΙΣΤΟ</w:t>
      </w:r>
    </w:p>
    <w:p w14:paraId="7CA78F72" w14:textId="5E23908B" w:rsidR="00E84B2B" w:rsidRDefault="00126D0A" w:rsidP="00F5258E">
      <w:pPr>
        <w:pStyle w:val="1"/>
        <w:jc w:val="center"/>
      </w:pPr>
      <w:r>
        <w:t>Δεκέμβριος</w:t>
      </w:r>
      <w:r w:rsidR="00EC3F44">
        <w:t xml:space="preserve"> </w:t>
      </w:r>
      <w:r w:rsidR="007D50A3">
        <w:t>20</w:t>
      </w:r>
      <w:r w:rsidR="00D67A84">
        <w:t>2</w:t>
      </w:r>
      <w:r w:rsidR="009B3D36">
        <w:t>2</w:t>
      </w:r>
    </w:p>
    <w:p w14:paraId="7CA78F73" w14:textId="77777777" w:rsidR="0098248E" w:rsidRDefault="0098248E" w:rsidP="0098248E">
      <w:pPr>
        <w:jc w:val="center"/>
        <w:rPr>
          <w:b/>
          <w:bCs/>
          <w:sz w:val="28"/>
          <w:szCs w:val="28"/>
        </w:rPr>
      </w:pPr>
    </w:p>
    <w:p w14:paraId="7CA78F74" w14:textId="77777777" w:rsidR="00E84B2B" w:rsidRDefault="00E84B2B" w:rsidP="00982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Απαλλακτική εργασία μαθήματος</w:t>
      </w:r>
    </w:p>
    <w:p w14:paraId="7CA78F75" w14:textId="77777777" w:rsidR="00E84B2B" w:rsidRDefault="00E84B2B" w:rsidP="00115A11">
      <w:pPr>
        <w:jc w:val="both"/>
        <w:rPr>
          <w:b/>
          <w:bCs/>
          <w:sz w:val="28"/>
          <w:szCs w:val="28"/>
        </w:rPr>
      </w:pPr>
    </w:p>
    <w:p w14:paraId="7CA78F76" w14:textId="77777777" w:rsidR="00E84B2B" w:rsidRDefault="00E84B2B" w:rsidP="00115A11">
      <w:pPr>
        <w:jc w:val="both"/>
        <w:rPr>
          <w:b/>
          <w:bCs/>
        </w:rPr>
      </w:pPr>
    </w:p>
    <w:p w14:paraId="7CA78F77" w14:textId="77777777" w:rsidR="00E84B2B" w:rsidRDefault="00E84B2B" w:rsidP="00115A11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Στόχος εργασίας</w:t>
      </w:r>
    </w:p>
    <w:p w14:paraId="7CA78F78" w14:textId="77777777" w:rsidR="00E84B2B" w:rsidRDefault="00E84B2B" w:rsidP="00115A11">
      <w:pPr>
        <w:jc w:val="both"/>
        <w:rPr>
          <w:b/>
          <w:bCs/>
        </w:rPr>
      </w:pPr>
    </w:p>
    <w:p w14:paraId="7CA78F79" w14:textId="382F5528" w:rsidR="00E84B2B" w:rsidRDefault="00E84B2B" w:rsidP="00115A11">
      <w:pPr>
        <w:jc w:val="both"/>
      </w:pPr>
      <w:r>
        <w:t xml:space="preserve">Σκοπός της εργασίας σας είναι να </w:t>
      </w:r>
      <w:r w:rsidR="00D00B6C">
        <w:t xml:space="preserve">προγραμματίσετε </w:t>
      </w:r>
      <w:r>
        <w:t xml:space="preserve">μία </w:t>
      </w:r>
      <w:r w:rsidR="00D00B6C">
        <w:t xml:space="preserve">ολοκληρωμένη </w:t>
      </w:r>
      <w:r>
        <w:t xml:space="preserve">δυναμική </w:t>
      </w:r>
      <w:r w:rsidR="00D00B6C">
        <w:t>εφαρμογή λογισμικού (</w:t>
      </w:r>
      <w:r w:rsidR="00D00B6C">
        <w:rPr>
          <w:lang w:val="en-US"/>
        </w:rPr>
        <w:t>web</w:t>
      </w:r>
      <w:r w:rsidR="00D00B6C" w:rsidRPr="00D00B6C">
        <w:t xml:space="preserve"> </w:t>
      </w:r>
      <w:r w:rsidR="00D00B6C">
        <w:rPr>
          <w:lang w:val="en-US"/>
        </w:rPr>
        <w:t>app</w:t>
      </w:r>
      <w:r w:rsidR="00D00B6C" w:rsidRPr="00D00B6C">
        <w:t xml:space="preserve"> </w:t>
      </w:r>
      <w:r w:rsidR="00D00B6C">
        <w:rPr>
          <w:lang w:val="en-US"/>
        </w:rPr>
        <w:t>programming</w:t>
      </w:r>
      <w:r w:rsidR="00D00B6C" w:rsidRPr="00D00B6C">
        <w:t xml:space="preserve">). </w:t>
      </w:r>
      <w:r w:rsidR="00D00B6C">
        <w:rPr>
          <w:lang w:val="en-US"/>
        </w:rPr>
        <w:t>H</w:t>
      </w:r>
      <w:r w:rsidR="00D00B6C">
        <w:t xml:space="preserve"> συγκεκριμένη εφαρμογή </w:t>
      </w:r>
      <w:r>
        <w:t xml:space="preserve">θα </w:t>
      </w:r>
      <w:r w:rsidR="00D00B6C">
        <w:t xml:space="preserve">αφορά σε </w:t>
      </w:r>
      <w:r>
        <w:t>ένα σύστημα διαχείρισης</w:t>
      </w:r>
      <w:r w:rsidR="00E66B85">
        <w:t xml:space="preserve"> και κράτησης </w:t>
      </w:r>
      <w:r w:rsidR="00F62FD2">
        <w:t>εισιτηρίων</w:t>
      </w:r>
      <w:r w:rsidR="00126D0A">
        <w:t xml:space="preserve"> (</w:t>
      </w:r>
      <w:r w:rsidR="00F62FD2">
        <w:t>εκδηλώσεων</w:t>
      </w:r>
      <w:r w:rsidR="00126D0A">
        <w:t xml:space="preserve">, </w:t>
      </w:r>
      <w:r w:rsidR="00F62FD2">
        <w:t>θεάτρου</w:t>
      </w:r>
      <w:r w:rsidR="00126D0A">
        <w:t xml:space="preserve">, </w:t>
      </w:r>
      <w:r w:rsidR="00594F9D">
        <w:t xml:space="preserve">συναυλιών, θέσεων σε σεμινάριο </w:t>
      </w:r>
      <w:proofErr w:type="spellStart"/>
      <w:r w:rsidR="00126D0A">
        <w:t>κλπ</w:t>
      </w:r>
      <w:proofErr w:type="spellEnd"/>
      <w:r w:rsidR="00126D0A">
        <w:t xml:space="preserve">). </w:t>
      </w:r>
      <w:r>
        <w:t xml:space="preserve">Το περιεχόμενο της </w:t>
      </w:r>
      <w:r w:rsidR="004418BE">
        <w:t xml:space="preserve">λύσης σας </w:t>
      </w:r>
      <w:r>
        <w:t xml:space="preserve">και η τελική της μορφή </w:t>
      </w:r>
      <w:r w:rsidR="00192F0A">
        <w:t xml:space="preserve">των λειτουργιών </w:t>
      </w:r>
      <w:r>
        <w:t xml:space="preserve">θα εξαρτάται από το ειδικό θέμα </w:t>
      </w:r>
      <w:r w:rsidR="00D00B6C">
        <w:t xml:space="preserve">περιεχομένου της </w:t>
      </w:r>
      <w:r>
        <w:t xml:space="preserve">εργασίας που </w:t>
      </w:r>
      <w:r w:rsidR="00DA3E57">
        <w:t>θα</w:t>
      </w:r>
      <w:r>
        <w:t xml:space="preserve"> </w:t>
      </w:r>
      <w:r w:rsidR="00DA3E57">
        <w:t xml:space="preserve">αποφασίσει </w:t>
      </w:r>
      <w:r>
        <w:t xml:space="preserve">η ομάδα </w:t>
      </w:r>
      <w:r w:rsidR="00D00B6C">
        <w:t>σας και</w:t>
      </w:r>
      <w:r w:rsidR="00DA3E57">
        <w:t xml:space="preserve"> το οποίο</w:t>
      </w:r>
      <w:r w:rsidR="00D00B6C">
        <w:t xml:space="preserve"> είναι ελεύθερης επιλογής</w:t>
      </w:r>
      <w:r>
        <w:t>.</w:t>
      </w:r>
    </w:p>
    <w:p w14:paraId="28E71546" w14:textId="3BAA5A3A" w:rsidR="00192F0A" w:rsidRDefault="00192F0A" w:rsidP="00115A11">
      <w:pPr>
        <w:jc w:val="both"/>
      </w:pPr>
    </w:p>
    <w:p w14:paraId="68470197" w14:textId="77777777" w:rsidR="00192F0A" w:rsidRDefault="00192F0A" w:rsidP="00192F0A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Τεχνολογικές Εναλλακτικές Υλοποίησης</w:t>
      </w:r>
    </w:p>
    <w:p w14:paraId="0714E722" w14:textId="77777777" w:rsidR="00192F0A" w:rsidRPr="00E60A6B" w:rsidRDefault="00192F0A" w:rsidP="00192F0A">
      <w:pPr>
        <w:jc w:val="both"/>
        <w:rPr>
          <w:bCs/>
          <w:lang w:val="en-US"/>
        </w:rPr>
      </w:pPr>
      <w:r>
        <w:rPr>
          <w:bCs/>
        </w:rPr>
        <w:t xml:space="preserve">Είναι δυνατό να υποβάλλετε εργασία με εναλλακτικές τεχνολογίες υλοποίησης στα επιμέρους στοιχεία εφόσον τηρηθεί η αντίστοιχη αρχιτεκτονική προσέγγιση. </w:t>
      </w:r>
      <w:r w:rsidRPr="00E60A6B">
        <w:rPr>
          <w:bCs/>
          <w:lang w:val="en-US"/>
        </w:rPr>
        <w:t>(</w:t>
      </w:r>
      <w:r>
        <w:rPr>
          <w:bCs/>
        </w:rPr>
        <w:t>π</w:t>
      </w:r>
      <w:r w:rsidRPr="00E60A6B">
        <w:rPr>
          <w:bCs/>
          <w:lang w:val="en-US"/>
        </w:rPr>
        <w:t>.</w:t>
      </w:r>
      <w:r>
        <w:rPr>
          <w:bCs/>
        </w:rPr>
        <w:t>χ</w:t>
      </w:r>
      <w:r w:rsidRPr="00E60A6B">
        <w:rPr>
          <w:bCs/>
          <w:lang w:val="en-US"/>
        </w:rPr>
        <w:t xml:space="preserve">. </w:t>
      </w:r>
      <w:r>
        <w:rPr>
          <w:bCs/>
          <w:lang w:val="en-US"/>
        </w:rPr>
        <w:t>Java, Python, .NET C#</w:t>
      </w:r>
      <w:r w:rsidRPr="00E60A6B"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postgress</w:t>
      </w:r>
      <w:proofErr w:type="spellEnd"/>
      <w:r>
        <w:rPr>
          <w:bCs/>
          <w:lang w:val="en-US"/>
        </w:rPr>
        <w:t xml:space="preserve">, MS SQL </w:t>
      </w:r>
      <w:proofErr w:type="spellStart"/>
      <w:r>
        <w:rPr>
          <w:bCs/>
          <w:lang w:val="en-US"/>
        </w:rPr>
        <w:t>Srv</w:t>
      </w:r>
      <w:proofErr w:type="spellEnd"/>
      <w:r w:rsidRPr="00E60A6B">
        <w:rPr>
          <w:bCs/>
          <w:lang w:val="en-US"/>
        </w:rPr>
        <w:t xml:space="preserve">, </w:t>
      </w:r>
      <w:r>
        <w:rPr>
          <w:bCs/>
          <w:lang w:val="en-US"/>
        </w:rPr>
        <w:t>Oracle</w:t>
      </w:r>
      <w:r w:rsidRPr="00F14028">
        <w:rPr>
          <w:bCs/>
          <w:lang w:val="en-US"/>
        </w:rPr>
        <w:t xml:space="preserve">, </w:t>
      </w:r>
      <w:r>
        <w:rPr>
          <w:bCs/>
          <w:lang w:val="en-US"/>
        </w:rPr>
        <w:t xml:space="preserve">firebase </w:t>
      </w:r>
      <w:proofErr w:type="spellStart"/>
      <w:r>
        <w:rPr>
          <w:bCs/>
        </w:rPr>
        <w:t>κλπ</w:t>
      </w:r>
      <w:proofErr w:type="spellEnd"/>
      <w:r w:rsidRPr="00E60A6B">
        <w:rPr>
          <w:bCs/>
          <w:lang w:val="en-US"/>
        </w:rPr>
        <w:t>).</w:t>
      </w:r>
    </w:p>
    <w:p w14:paraId="115440CF" w14:textId="77777777" w:rsidR="00192F0A" w:rsidRPr="00192F0A" w:rsidRDefault="00192F0A" w:rsidP="00115A11">
      <w:pPr>
        <w:jc w:val="both"/>
        <w:rPr>
          <w:lang w:val="en-US"/>
        </w:rPr>
      </w:pPr>
    </w:p>
    <w:p w14:paraId="5E18D86B" w14:textId="719F368E" w:rsidR="006B2B08" w:rsidRDefault="006B2B08" w:rsidP="006B2B0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Ελάχιστες απαιτήσεις</w:t>
      </w:r>
    </w:p>
    <w:p w14:paraId="7CA78F7A" w14:textId="77777777" w:rsidR="00E84B2B" w:rsidRPr="00192F0A" w:rsidRDefault="00E84B2B" w:rsidP="00115A11">
      <w:pPr>
        <w:jc w:val="both"/>
        <w:rPr>
          <w:lang w:val="en-US"/>
        </w:rPr>
      </w:pPr>
    </w:p>
    <w:p w14:paraId="7CA78F7B" w14:textId="7587CAF9" w:rsidR="00E84B2B" w:rsidRDefault="00E84B2B" w:rsidP="00115A11">
      <w:pPr>
        <w:jc w:val="both"/>
      </w:pPr>
      <w:r>
        <w:t xml:space="preserve">Ο κώδικας που θα παραδώσετε για την εργασία σας θα περιλαμβάνει </w:t>
      </w:r>
      <w:proofErr w:type="spellStart"/>
      <w:r>
        <w:t>client-side</w:t>
      </w:r>
      <w:proofErr w:type="spellEnd"/>
      <w:r>
        <w:t xml:space="preserve"> και </w:t>
      </w:r>
      <w:proofErr w:type="spellStart"/>
      <w:r>
        <w:t>server-side</w:t>
      </w:r>
      <w:proofErr w:type="spellEnd"/>
      <w:r>
        <w:t xml:space="preserve"> </w:t>
      </w:r>
      <w:r w:rsidR="00DA3E57">
        <w:rPr>
          <w:lang w:val="en-US"/>
        </w:rPr>
        <w:t>programming</w:t>
      </w:r>
      <w:r>
        <w:t>. Οι γλώσσες/γλώσσες σήμανσης που θα χρησιμοποιήσετε περιλαμβάνουν (αλλά όχι να περιορίζονται) στις: HTML, CSS, JAVASCIPT, PHP</w:t>
      </w:r>
      <w:r w:rsidR="006B2B08">
        <w:t xml:space="preserve"> ή άλλη </w:t>
      </w:r>
      <w:r w:rsidR="006B2B08">
        <w:rPr>
          <w:lang w:val="en-US"/>
        </w:rPr>
        <w:t>backend</w:t>
      </w:r>
      <w:r w:rsidR="006B2B08" w:rsidRPr="006B2B08">
        <w:t xml:space="preserve"> </w:t>
      </w:r>
      <w:r w:rsidR="006B2B08">
        <w:t>γλώσσα</w:t>
      </w:r>
      <w:r>
        <w:t>.</w:t>
      </w:r>
    </w:p>
    <w:p w14:paraId="7CA78F7C" w14:textId="77777777" w:rsidR="00E84B2B" w:rsidRDefault="00E84B2B" w:rsidP="00115A11">
      <w:pPr>
        <w:jc w:val="both"/>
      </w:pPr>
    </w:p>
    <w:p w14:paraId="7CA78F7D" w14:textId="119258D3" w:rsidR="00E84B2B" w:rsidRPr="009629D2" w:rsidRDefault="00E84B2B" w:rsidP="00115A11">
      <w:pPr>
        <w:jc w:val="both"/>
      </w:pPr>
      <w:r>
        <w:t xml:space="preserve">Η ιστοσελίδα σας θα πρέπει να διαθέτει </w:t>
      </w:r>
      <w:r w:rsidR="00594F9D">
        <w:t xml:space="preserve">μόνιμη αποθήκευση </w:t>
      </w:r>
      <w:r w:rsidR="00DA3E57">
        <w:t xml:space="preserve">π.χ. </w:t>
      </w:r>
      <w:r w:rsidR="00594F9D">
        <w:t xml:space="preserve">βάση δεδομένων, </w:t>
      </w:r>
      <w:proofErr w:type="spellStart"/>
      <w:r>
        <w:t>MySQL</w:t>
      </w:r>
      <w:proofErr w:type="spellEnd"/>
      <w:r>
        <w:t xml:space="preserve">, την οποία φυσικά να χρησιμοποιεί/αξιοποιεί αντλώντας/ενημερώνοντας δεδομένα. </w:t>
      </w:r>
    </w:p>
    <w:p w14:paraId="7CA78F7E" w14:textId="77777777" w:rsidR="00E84B2B" w:rsidRPr="009629D2" w:rsidRDefault="00E84B2B" w:rsidP="00115A11">
      <w:pPr>
        <w:jc w:val="both"/>
      </w:pPr>
    </w:p>
    <w:p w14:paraId="7CA78F7F" w14:textId="77777777" w:rsidR="00E84B2B" w:rsidRDefault="00E84B2B" w:rsidP="00115A11">
      <w:pPr>
        <w:jc w:val="both"/>
      </w:pPr>
      <w:r>
        <w:t>Η ιστοσελίδα σας θα πρέπει να είναι «</w:t>
      </w:r>
      <w:r>
        <w:rPr>
          <w:lang w:val="en-US"/>
        </w:rPr>
        <w:t>responsive</w:t>
      </w:r>
      <w:r>
        <w:t>» και να παρέχει ικανοποιητικό «</w:t>
      </w:r>
      <w:r>
        <w:rPr>
          <w:lang w:val="en-US"/>
        </w:rPr>
        <w:t>viewing</w:t>
      </w:r>
      <w:r>
        <w:t xml:space="preserve"> </w:t>
      </w:r>
      <w:r>
        <w:rPr>
          <w:lang w:val="en-US"/>
        </w:rPr>
        <w:t>experience</w:t>
      </w:r>
      <w:r>
        <w:t xml:space="preserve">» σε ένα σημαντικό εύρος από συσκευές (από υπολογιστές μέχρι κινητά τηλέφωνα).  </w:t>
      </w:r>
    </w:p>
    <w:p w14:paraId="7CA78F80" w14:textId="77777777" w:rsidR="00E84B2B" w:rsidRDefault="00E84B2B" w:rsidP="00115A11">
      <w:pPr>
        <w:jc w:val="both"/>
      </w:pPr>
    </w:p>
    <w:p w14:paraId="7CA78F81" w14:textId="43B5DA02" w:rsidR="00E84B2B" w:rsidRPr="00D00B6C" w:rsidRDefault="00E84B2B" w:rsidP="00115A11">
      <w:pPr>
        <w:jc w:val="both"/>
      </w:pPr>
      <w:r>
        <w:t xml:space="preserve">Είναι επίσης επιθυμητό, η ιστοσελίδα σας να έχει όσο το δυνατόν πιο φιλικό </w:t>
      </w:r>
      <w:r>
        <w:rPr>
          <w:lang w:val="en-US"/>
        </w:rPr>
        <w:t>User</w:t>
      </w:r>
      <w:r>
        <w:t xml:space="preserve"> </w:t>
      </w:r>
      <w:r>
        <w:rPr>
          <w:lang w:val="en-US"/>
        </w:rPr>
        <w:t>Interface</w:t>
      </w:r>
      <w:r>
        <w:t>. Για το λόγο αυτό μπορείτε να αξιοποιήσετε εφέ ή/και δυνατότητες γραφικών από κάποια βιβλιοθήκη (</w:t>
      </w:r>
      <w:r w:rsidR="00D00B6C">
        <w:t>προτείνονται</w:t>
      </w:r>
      <w:r>
        <w:t xml:space="preserve"> </w:t>
      </w:r>
      <w:r w:rsidR="00126D0A">
        <w:t>Β</w:t>
      </w:r>
      <w:proofErr w:type="spellStart"/>
      <w:r w:rsidR="00D00B6C">
        <w:rPr>
          <w:lang w:val="en-US"/>
        </w:rPr>
        <w:t>ootstrap</w:t>
      </w:r>
      <w:proofErr w:type="spellEnd"/>
      <w:r w:rsidR="00DA3E57" w:rsidRPr="00DA3E57">
        <w:t xml:space="preserve"> &amp; </w:t>
      </w:r>
      <w:r w:rsidR="00126D0A">
        <w:t>Α</w:t>
      </w:r>
      <w:proofErr w:type="spellStart"/>
      <w:r w:rsidR="00DA3E57">
        <w:rPr>
          <w:lang w:val="en-US"/>
        </w:rPr>
        <w:t>ngular</w:t>
      </w:r>
      <w:proofErr w:type="spellEnd"/>
      <w:r>
        <w:t>).</w:t>
      </w:r>
      <w:r w:rsidR="00D00B6C">
        <w:t xml:space="preserve"> Για τη χρωματική αντιμετώπιση της εφαρμογής χρησιμοποιήστε βοήθεια βασικών χρωματικών θεμάτων για σχεδίαση ιστοσελίδων (π.χ. </w:t>
      </w:r>
      <w:r w:rsidR="00D00B6C" w:rsidRPr="00D00B6C">
        <w:t>https://color.adobe.com/explore/?filter=most-popular&amp;time=month</w:t>
      </w:r>
      <w:r w:rsidR="00D00B6C">
        <w:t xml:space="preserve">) </w:t>
      </w:r>
      <w:r w:rsidR="00D00B6C" w:rsidRPr="00D00B6C">
        <w:t>.</w:t>
      </w:r>
    </w:p>
    <w:p w14:paraId="7CA78F82" w14:textId="77777777" w:rsidR="00E84B2B" w:rsidRDefault="00E84B2B" w:rsidP="00115A11">
      <w:pPr>
        <w:jc w:val="both"/>
      </w:pPr>
    </w:p>
    <w:p w14:paraId="7CA78F83" w14:textId="6772C1BD" w:rsidR="00E84B2B" w:rsidRDefault="00E84B2B" w:rsidP="00115A11">
      <w:pPr>
        <w:jc w:val="both"/>
      </w:pPr>
      <w:r>
        <w:t xml:space="preserve">Για να αξιολογηθεί η εργασία σας με άριστα το 10 θα πρέπει να δημιουργήσετε την ιστοσελίδα που ζητείται </w:t>
      </w:r>
      <w:r w:rsidRPr="00B24E84">
        <w:rPr>
          <w:i/>
          <w:iCs/>
        </w:rPr>
        <w:t xml:space="preserve">χωρίς τη χρήση </w:t>
      </w:r>
      <w:r w:rsidR="00DA3E57" w:rsidRPr="00B24E84">
        <w:rPr>
          <w:i/>
          <w:iCs/>
        </w:rPr>
        <w:t xml:space="preserve">έτοιμου </w:t>
      </w:r>
      <w:r w:rsidRPr="00B24E84">
        <w:rPr>
          <w:i/>
          <w:iCs/>
        </w:rPr>
        <w:t xml:space="preserve">λογισμικού </w:t>
      </w:r>
      <w:r w:rsidR="00F14028" w:rsidRPr="00B24E84">
        <w:rPr>
          <w:i/>
          <w:iCs/>
        </w:rPr>
        <w:t xml:space="preserve">διαχείρισης και κράτησης </w:t>
      </w:r>
      <w:r w:rsidR="003C0A7E">
        <w:rPr>
          <w:i/>
          <w:iCs/>
        </w:rPr>
        <w:t>εισιτηρίων</w:t>
      </w:r>
      <w:r>
        <w:t xml:space="preserve">. </w:t>
      </w:r>
    </w:p>
    <w:p w14:paraId="7CA78F84" w14:textId="77777777" w:rsidR="00E84B2B" w:rsidRDefault="00E84B2B" w:rsidP="00115A11">
      <w:pPr>
        <w:jc w:val="both"/>
      </w:pPr>
    </w:p>
    <w:p w14:paraId="7CA78F85" w14:textId="77777777" w:rsidR="00E84B2B" w:rsidRDefault="00E84B2B" w:rsidP="006B2B0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Συγκέντρωση πληροφοριών</w:t>
      </w:r>
    </w:p>
    <w:p w14:paraId="7CA78F86" w14:textId="77777777" w:rsidR="00E84B2B" w:rsidRDefault="00E84B2B" w:rsidP="00115A11">
      <w:pPr>
        <w:ind w:left="720"/>
        <w:jc w:val="both"/>
        <w:rPr>
          <w:b/>
          <w:bCs/>
        </w:rPr>
      </w:pPr>
    </w:p>
    <w:p w14:paraId="7CA78F87" w14:textId="3B7BEB07" w:rsidR="00E84B2B" w:rsidRDefault="00E84B2B" w:rsidP="00115A11">
      <w:pPr>
        <w:jc w:val="both"/>
      </w:pPr>
      <w:r>
        <w:t xml:space="preserve">Πριν την υλοποίηση της </w:t>
      </w:r>
      <w:r w:rsidR="00FC4699">
        <w:t xml:space="preserve">εφαρμογής </w:t>
      </w:r>
      <w:r w:rsidR="00FC4699">
        <w:rPr>
          <w:lang w:val="en-US"/>
        </w:rPr>
        <w:t>web</w:t>
      </w:r>
      <w:r>
        <w:t xml:space="preserve"> ζητείται να προηγηθεί </w:t>
      </w:r>
      <w:r w:rsidR="00D00B6C">
        <w:t xml:space="preserve">σύντομη </w:t>
      </w:r>
      <w:r>
        <w:t xml:space="preserve">ανάλυση απαιτήσεων και έρευνα για παρόμοιες </w:t>
      </w:r>
      <w:r w:rsidR="00DA3E57">
        <w:t>λύσεις</w:t>
      </w:r>
      <w:r>
        <w:t>. Έτσι θα καταγράψετε καλύτερα τις απαιτήσεις για τη δημιουργία της ιστοσελίδας σας και ταυτόχρονα θα συλλέξετε και ιδέες ή/και πρόσθετες πληροφορίες για αυτήν.</w:t>
      </w:r>
    </w:p>
    <w:p w14:paraId="3D2F1086" w14:textId="77777777" w:rsidR="007F4C39" w:rsidRDefault="00D00B6C" w:rsidP="00115A11">
      <w:pPr>
        <w:jc w:val="both"/>
      </w:pPr>
      <w:r>
        <w:t xml:space="preserve">Η ανάλυση απαιτήσεων σύμφωνα με τις αρχές τεχνολογίας λογισμικού θα πρέπει να περιλαμβάνει σύντομη καταγραφή και ανάλυση των διαδικασιών </w:t>
      </w:r>
      <w:r w:rsidR="00B00C8B">
        <w:t>που θα υλοποιεί.</w:t>
      </w:r>
    </w:p>
    <w:p w14:paraId="7CA78F89" w14:textId="2CE1A645" w:rsidR="00126D0A" w:rsidRDefault="00F80F90" w:rsidP="00115A11">
      <w:pPr>
        <w:jc w:val="both"/>
      </w:pPr>
      <w:r>
        <w:t>Συγκεκριμένα ζητείται κατ</w:t>
      </w:r>
      <w:r w:rsidR="00095691">
        <w:t>’</w:t>
      </w:r>
      <w:r>
        <w:t xml:space="preserve"> ελάχιστο </w:t>
      </w:r>
      <w:r w:rsidR="007F4C39">
        <w:t xml:space="preserve">να περιληφθούν </w:t>
      </w:r>
      <w:r w:rsidR="007F4C39" w:rsidRPr="00095691">
        <w:rPr>
          <w:i/>
          <w:iCs/>
        </w:rPr>
        <w:t xml:space="preserve">περιγραφές </w:t>
      </w:r>
      <w:r w:rsidR="00D1139C" w:rsidRPr="00095691">
        <w:rPr>
          <w:i/>
          <w:iCs/>
        </w:rPr>
        <w:t>περιπτώσεων χρήσης</w:t>
      </w:r>
      <w:r w:rsidR="00BE5845">
        <w:rPr>
          <w:rStyle w:val="af2"/>
        </w:rPr>
        <w:footnoteReference w:id="1"/>
      </w:r>
      <w:r w:rsidR="00D1139C">
        <w:t xml:space="preserve"> </w:t>
      </w:r>
      <w:r w:rsidR="00CA2A9D" w:rsidRPr="00CA2A9D">
        <w:t>(</w:t>
      </w:r>
      <w:r w:rsidR="00CA2A9D">
        <w:rPr>
          <w:lang w:val="en-US"/>
        </w:rPr>
        <w:t>use</w:t>
      </w:r>
      <w:r w:rsidR="00CA2A9D" w:rsidRPr="00CA2A9D">
        <w:t xml:space="preserve"> </w:t>
      </w:r>
      <w:r w:rsidR="00CA2A9D">
        <w:rPr>
          <w:lang w:val="en-US"/>
        </w:rPr>
        <w:t>case</w:t>
      </w:r>
      <w:r w:rsidR="00CA2A9D" w:rsidRPr="00CA2A9D">
        <w:t xml:space="preserve"> </w:t>
      </w:r>
      <w:r w:rsidR="00D1139C">
        <w:rPr>
          <w:lang w:val="en-US"/>
        </w:rPr>
        <w:lastRenderedPageBreak/>
        <w:t>descriptions</w:t>
      </w:r>
      <w:r w:rsidR="00CA2A9D" w:rsidRPr="00CA2A9D">
        <w:t xml:space="preserve">) </w:t>
      </w:r>
      <w:r>
        <w:t>για τις βασικές λειτουργίες</w:t>
      </w:r>
      <w:r w:rsidR="00733172" w:rsidRPr="00733172">
        <w:t xml:space="preserve"> </w:t>
      </w:r>
      <w:r w:rsidR="00733172">
        <w:t>με αριθμημένα βήματα</w:t>
      </w:r>
      <w:r w:rsidR="00D00B6C">
        <w:t>.</w:t>
      </w:r>
      <w:r w:rsidR="008C550D">
        <w:t xml:space="preserve"> Μας ενδιαφέρουν οι κυρίως λειτουργίες της εφαρμογής και κατά δεύτερο λόγο οι βοηθητικές (π.χ. </w:t>
      </w:r>
      <w:r w:rsidR="008C550D">
        <w:rPr>
          <w:lang w:val="en-US"/>
        </w:rPr>
        <w:t>authentication</w:t>
      </w:r>
      <w:r w:rsidR="008C550D" w:rsidRPr="008C550D">
        <w:t>)</w:t>
      </w:r>
      <w:r w:rsidR="008C550D" w:rsidRPr="00BE5845">
        <w:t xml:space="preserve"> </w:t>
      </w:r>
      <w:r w:rsidR="00126D0A">
        <w:t>(συνολικά αναφορά ως 3 σελίδες)</w:t>
      </w:r>
    </w:p>
    <w:p w14:paraId="7CA78F8A" w14:textId="77777777" w:rsidR="00D00B6C" w:rsidRDefault="00D00B6C" w:rsidP="00115A11">
      <w:pPr>
        <w:jc w:val="both"/>
      </w:pPr>
    </w:p>
    <w:p w14:paraId="7CA78F8B" w14:textId="77777777" w:rsidR="00E84B2B" w:rsidRDefault="00E84B2B" w:rsidP="006B2B08">
      <w:pPr>
        <w:numPr>
          <w:ilvl w:val="0"/>
          <w:numId w:val="2"/>
        </w:numPr>
        <w:jc w:val="both"/>
      </w:pPr>
      <w:r>
        <w:rPr>
          <w:b/>
          <w:bCs/>
        </w:rPr>
        <w:t>Δομή εργασίας</w:t>
      </w:r>
    </w:p>
    <w:p w14:paraId="7CA78F8C" w14:textId="77777777" w:rsidR="00E84B2B" w:rsidRDefault="00E84B2B" w:rsidP="00115A11">
      <w:pPr>
        <w:jc w:val="both"/>
      </w:pPr>
    </w:p>
    <w:p w14:paraId="7CA78F8D" w14:textId="46E23705" w:rsidR="00E84B2B" w:rsidRDefault="00E84B2B" w:rsidP="00115A11">
      <w:pPr>
        <w:jc w:val="both"/>
      </w:pPr>
      <w:r>
        <w:t xml:space="preserve">Η δυναμική </w:t>
      </w:r>
      <w:r w:rsidR="00FC4699">
        <w:t xml:space="preserve">εφαρμογή </w:t>
      </w:r>
      <w:r w:rsidR="00FC4699">
        <w:rPr>
          <w:lang w:val="en-US"/>
        </w:rPr>
        <w:t>web</w:t>
      </w:r>
      <w:r>
        <w:t xml:space="preserve"> που θα υλοποιήσετε θα πρέπει να περιέχει τα ακόλουθα (με μικρές προσαρμογές σε σχέση με το εκάστοτε ειδικό θέμα):</w:t>
      </w:r>
    </w:p>
    <w:p w14:paraId="7CA78F8E" w14:textId="77777777" w:rsidR="00E84B2B" w:rsidRDefault="00E84B2B" w:rsidP="00115A11">
      <w:pPr>
        <w:jc w:val="both"/>
      </w:pPr>
    </w:p>
    <w:p w14:paraId="7CA78F8F" w14:textId="77777777" w:rsidR="00E84B2B" w:rsidRDefault="00F65CF9" w:rsidP="00115A11">
      <w:pPr>
        <w:numPr>
          <w:ilvl w:val="0"/>
          <w:numId w:val="3"/>
        </w:numPr>
        <w:jc w:val="both"/>
      </w:pPr>
      <w:r>
        <w:t>Ημερολόγιο διαθεσιμότητας και κρατήσεων</w:t>
      </w:r>
    </w:p>
    <w:p w14:paraId="7CA78F90" w14:textId="77777777" w:rsidR="00E84B2B" w:rsidRDefault="00126D0A" w:rsidP="00115A11">
      <w:pPr>
        <w:numPr>
          <w:ilvl w:val="0"/>
          <w:numId w:val="3"/>
        </w:numPr>
        <w:jc w:val="both"/>
      </w:pPr>
      <w:r>
        <w:t>Φ</w:t>
      </w:r>
      <w:r w:rsidR="00F65CF9">
        <w:t xml:space="preserve">όρμα </w:t>
      </w:r>
      <w:r w:rsidR="00EA2880">
        <w:t xml:space="preserve">κράτησης </w:t>
      </w:r>
    </w:p>
    <w:p w14:paraId="7CA78F91" w14:textId="77777777" w:rsidR="00E84B2B" w:rsidRDefault="00F65CF9" w:rsidP="00115A11">
      <w:pPr>
        <w:numPr>
          <w:ilvl w:val="0"/>
          <w:numId w:val="3"/>
        </w:numPr>
        <w:jc w:val="both"/>
      </w:pPr>
      <w:r>
        <w:t xml:space="preserve">υποσύστημα διαχείρισης </w:t>
      </w:r>
      <w:r w:rsidR="00F14028">
        <w:t>χρηστών/ρόλων</w:t>
      </w:r>
    </w:p>
    <w:p w14:paraId="7CA78F92" w14:textId="77777777" w:rsidR="00E84B2B" w:rsidRDefault="00E84B2B" w:rsidP="00115A11">
      <w:pPr>
        <w:numPr>
          <w:ilvl w:val="0"/>
          <w:numId w:val="3"/>
        </w:numPr>
        <w:jc w:val="both"/>
      </w:pPr>
      <w:r>
        <w:t xml:space="preserve">υποσύστημα διαχείρισης </w:t>
      </w:r>
      <w:r w:rsidR="00E66B85">
        <w:t>χώρων</w:t>
      </w:r>
      <w:r w:rsidR="00390BE8">
        <w:t>/αιθουσών/ταινιών</w:t>
      </w:r>
    </w:p>
    <w:p w14:paraId="7CA78F93" w14:textId="77777777" w:rsidR="00F65CF9" w:rsidRDefault="00F65CF9" w:rsidP="00115A11">
      <w:pPr>
        <w:numPr>
          <w:ilvl w:val="0"/>
          <w:numId w:val="3"/>
        </w:numPr>
        <w:jc w:val="both"/>
      </w:pPr>
      <w:r>
        <w:t xml:space="preserve">καταγραφή </w:t>
      </w:r>
      <w:r w:rsidR="00AF1CE5">
        <w:t>εισόδου στο χώρο</w:t>
      </w:r>
      <w:r w:rsidR="00390BE8">
        <w:t>/αίθουσα/ταινία</w:t>
      </w:r>
    </w:p>
    <w:p w14:paraId="7CA78F94" w14:textId="77777777" w:rsidR="00126D0A" w:rsidRDefault="00126D0A" w:rsidP="00115A11">
      <w:pPr>
        <w:numPr>
          <w:ilvl w:val="0"/>
          <w:numId w:val="3"/>
        </w:numPr>
        <w:jc w:val="both"/>
      </w:pPr>
      <w:r>
        <w:t>Παρουσίαση λίστας όσων τελικά καταγράφηκε η παρουσία τους σε μία αίθουσα</w:t>
      </w:r>
    </w:p>
    <w:p w14:paraId="7CA78F95" w14:textId="77777777" w:rsidR="00E84B2B" w:rsidRDefault="00E84B2B" w:rsidP="00115A11">
      <w:pPr>
        <w:ind w:left="720"/>
        <w:jc w:val="both"/>
      </w:pPr>
    </w:p>
    <w:p w14:paraId="7CA78F96" w14:textId="77777777" w:rsidR="00E84B2B" w:rsidRDefault="00E84B2B" w:rsidP="00115A11">
      <w:pPr>
        <w:jc w:val="both"/>
      </w:pPr>
      <w:r>
        <w:t xml:space="preserve">Ανάλογα με το θέμα της εργασίας σας, </w:t>
      </w:r>
      <w:r w:rsidR="00126D0A">
        <w:t>το πρόγραμμά</w:t>
      </w:r>
      <w:r>
        <w:t xml:space="preserve"> σας μπορεί να περιέχει και άλλου είδους πληροφορίες τις οποίες θα υλοποιήσετε εσείς. </w:t>
      </w:r>
    </w:p>
    <w:p w14:paraId="7CA78F97" w14:textId="77777777" w:rsidR="00E84B2B" w:rsidRDefault="00E84B2B" w:rsidP="00115A11">
      <w:pPr>
        <w:jc w:val="both"/>
      </w:pPr>
    </w:p>
    <w:p w14:paraId="7CA78F98" w14:textId="77777777" w:rsidR="00E84B2B" w:rsidRDefault="00AF1CE5" w:rsidP="00115A11">
      <w:pPr>
        <w:numPr>
          <w:ilvl w:val="0"/>
          <w:numId w:val="6"/>
        </w:numPr>
        <w:jc w:val="both"/>
        <w:rPr>
          <w:u w:val="single"/>
        </w:rPr>
      </w:pPr>
      <w:r>
        <w:t>Ημερολόγιο διαθεσιμότητας και κρατήσεων</w:t>
      </w:r>
    </w:p>
    <w:p w14:paraId="7CA78F99" w14:textId="77777777" w:rsidR="00E84B2B" w:rsidRDefault="00E84B2B" w:rsidP="00115A11">
      <w:pPr>
        <w:jc w:val="both"/>
        <w:rPr>
          <w:u w:val="single"/>
        </w:rPr>
      </w:pPr>
    </w:p>
    <w:p w14:paraId="7CA78F9A" w14:textId="77777777" w:rsidR="00126D0A" w:rsidRDefault="00E84B2B" w:rsidP="00115A11">
      <w:pPr>
        <w:jc w:val="both"/>
      </w:pPr>
      <w:r>
        <w:t xml:space="preserve">Θα υλοποιήσετε ένα </w:t>
      </w:r>
      <w:r w:rsidR="0052065F">
        <w:t>ημερολόγιο ή κατάλογο όπου θα εμφανίζεται η διαθ</w:t>
      </w:r>
      <w:r w:rsidR="009A4332">
        <w:t>εσιμότητα χώρων, η κράτηση</w:t>
      </w:r>
      <w:r w:rsidR="00D00B6C">
        <w:t xml:space="preserve"> που έχει πραγματοποιηθεί</w:t>
      </w:r>
      <w:r w:rsidR="009A4332">
        <w:t xml:space="preserve"> και ο βαθμός πληρότητας από επισκέπτες που εισήλθαν </w:t>
      </w:r>
      <w:r w:rsidR="00126D0A">
        <w:t xml:space="preserve">τελικά </w:t>
      </w:r>
      <w:r w:rsidR="00390BE8">
        <w:t>στην αίθουσα</w:t>
      </w:r>
      <w:r w:rsidR="00126D0A">
        <w:t xml:space="preserve"> (ιστορικό καταγραφή)</w:t>
      </w:r>
      <w:r w:rsidR="009A4332">
        <w:t xml:space="preserve">. Τα στοιχεία θα </w:t>
      </w:r>
      <w:r>
        <w:t>προκύπτ</w:t>
      </w:r>
      <w:r w:rsidR="009A4332">
        <w:t>ουν</w:t>
      </w:r>
      <w:r>
        <w:t xml:space="preserve"> από δεδομένα αποθηκευμένα στη ΒΔ σας. </w:t>
      </w:r>
    </w:p>
    <w:p w14:paraId="7CA78F9B" w14:textId="77777777" w:rsidR="00E84B2B" w:rsidRDefault="00E84B2B" w:rsidP="00115A11">
      <w:pPr>
        <w:jc w:val="both"/>
      </w:pPr>
      <w:r>
        <w:t xml:space="preserve">Πιο συγκεκριμένα, θέλουμε να </w:t>
      </w:r>
      <w:r w:rsidR="009A4332">
        <w:t xml:space="preserve">εμφανίζονται </w:t>
      </w:r>
      <w:r>
        <w:t xml:space="preserve">τουλάχιστον </w:t>
      </w:r>
      <w:r w:rsidR="009A4332">
        <w:t xml:space="preserve">κωδικός και περιγραφή </w:t>
      </w:r>
      <w:r w:rsidR="00126D0A">
        <w:t>του χώρου</w:t>
      </w:r>
      <w:r>
        <w:t xml:space="preserve">, </w:t>
      </w:r>
      <w:r w:rsidR="009A4332">
        <w:t>το ονομα</w:t>
      </w:r>
      <w:r w:rsidR="00D00B6C">
        <w:t>τ</w:t>
      </w:r>
      <w:r w:rsidR="009A4332">
        <w:t>επώνυμο του χρήστη που έκανε την κράτηση</w:t>
      </w:r>
      <w:r>
        <w:t>.</w:t>
      </w:r>
      <w:r w:rsidR="009A4332">
        <w:t xml:space="preserve"> Το ημερολόγιο είναι επιθυμητό να εμφανίζεται μηνιαία ή/και σε κατάλογο.</w:t>
      </w:r>
      <w:r>
        <w:t xml:space="preserve"> Αν το επιθυμείτε, μπορεί να προσθέσετε και επιπλέον πληροφορίες.</w:t>
      </w:r>
    </w:p>
    <w:p w14:paraId="7CA78F9C" w14:textId="77777777" w:rsidR="00E84B2B" w:rsidRDefault="00E84B2B" w:rsidP="00115A11">
      <w:pPr>
        <w:jc w:val="both"/>
      </w:pPr>
    </w:p>
    <w:p w14:paraId="7CA78F9D" w14:textId="77777777" w:rsidR="00E84B2B" w:rsidRDefault="00EA2880" w:rsidP="00115A11">
      <w:pPr>
        <w:numPr>
          <w:ilvl w:val="0"/>
          <w:numId w:val="6"/>
        </w:numPr>
        <w:jc w:val="both"/>
        <w:rPr>
          <w:u w:val="single"/>
        </w:rPr>
      </w:pPr>
      <w:r>
        <w:rPr>
          <w:u w:val="single"/>
        </w:rPr>
        <w:t>Φόρμα κράτησης</w:t>
      </w:r>
    </w:p>
    <w:p w14:paraId="7CA78F9E" w14:textId="77777777" w:rsidR="00E84B2B" w:rsidRDefault="00E84B2B" w:rsidP="00115A11">
      <w:pPr>
        <w:jc w:val="both"/>
        <w:rPr>
          <w:u w:val="single"/>
        </w:rPr>
      </w:pPr>
    </w:p>
    <w:p w14:paraId="7CA78F9F" w14:textId="77777777" w:rsidR="00597A64" w:rsidRDefault="00EA2880" w:rsidP="00115A11">
      <w:pPr>
        <w:jc w:val="both"/>
      </w:pPr>
      <w:r>
        <w:t xml:space="preserve">Εγγεγραμμένοι χρήστες στο σύστημά σας </w:t>
      </w:r>
      <w:r w:rsidR="00597A64">
        <w:t xml:space="preserve">(με ρόλο δυνατότητας κράτησης) </w:t>
      </w:r>
      <w:r>
        <w:t xml:space="preserve">αφότου θα εισάγονται στο σύστημα θα μπορούν να επιλέξουν να κάνουν κράτηση </w:t>
      </w:r>
      <w:r w:rsidR="00390BE8">
        <w:t>εισιτηρίου</w:t>
      </w:r>
      <w:r>
        <w:t xml:space="preserve"> σε κάποια ημερομηνία και για </w:t>
      </w:r>
      <w:r w:rsidR="00597A64">
        <w:t xml:space="preserve">συγκεκριμένο </w:t>
      </w:r>
      <w:r w:rsidR="00390BE8">
        <w:t>ταινία</w:t>
      </w:r>
      <w:r>
        <w:t>.</w:t>
      </w:r>
      <w:r w:rsidR="00597A64">
        <w:t xml:space="preserve"> </w:t>
      </w:r>
    </w:p>
    <w:p w14:paraId="7CA78FA0" w14:textId="77777777" w:rsidR="00E84B2B" w:rsidRDefault="00C92EC1" w:rsidP="00115A11">
      <w:pPr>
        <w:jc w:val="both"/>
      </w:pPr>
      <w:r>
        <w:t xml:space="preserve">Με την καταχώρηση της κράτησης θα είναι δυνατό ο χρήστης να μπορεί να επιλέξει να αποσταλούν τα στοιχεία της κράτησης με </w:t>
      </w:r>
      <w:r>
        <w:rPr>
          <w:lang w:val="en-US"/>
        </w:rPr>
        <w:t>email</w:t>
      </w:r>
      <w:r w:rsidRPr="00C92EC1">
        <w:t xml:space="preserve"> </w:t>
      </w:r>
      <w:r>
        <w:t>στους προσκεκλημένους</w:t>
      </w:r>
      <w:r w:rsidR="007D50A3">
        <w:t xml:space="preserve"> (</w:t>
      </w:r>
      <w:r w:rsidR="00D00B6C">
        <w:t>κωδικός</w:t>
      </w:r>
      <w:r w:rsidR="007D50A3">
        <w:t>, όνομα, περιγραφή, θέση και φωτογραφία αίθουσας) θα παρουσιάζονται στην οθόνη καταγραφής με έμφαση στην ημερομηνία της κράτησης</w:t>
      </w:r>
      <w:r>
        <w:t xml:space="preserve">. </w:t>
      </w:r>
    </w:p>
    <w:p w14:paraId="7CA78FA1" w14:textId="77777777" w:rsidR="00C92EC1" w:rsidRDefault="00C92EC1" w:rsidP="00115A11">
      <w:pPr>
        <w:jc w:val="both"/>
      </w:pPr>
    </w:p>
    <w:p w14:paraId="7CA78FA2" w14:textId="77777777" w:rsidR="00E84B2B" w:rsidRDefault="00EA2880" w:rsidP="00115A11">
      <w:pPr>
        <w:numPr>
          <w:ilvl w:val="0"/>
          <w:numId w:val="6"/>
        </w:numPr>
        <w:jc w:val="both"/>
        <w:rPr>
          <w:u w:val="single"/>
        </w:rPr>
      </w:pPr>
      <w:r>
        <w:rPr>
          <w:u w:val="single"/>
        </w:rPr>
        <w:t xml:space="preserve">Υποσύστημα διαχείρισης </w:t>
      </w:r>
      <w:r w:rsidR="00E66B85">
        <w:rPr>
          <w:u w:val="single"/>
        </w:rPr>
        <w:t>εισιτηρίων</w:t>
      </w:r>
    </w:p>
    <w:p w14:paraId="7CA78FA3" w14:textId="77777777" w:rsidR="00E84B2B" w:rsidRDefault="00E84B2B" w:rsidP="00115A11">
      <w:pPr>
        <w:jc w:val="both"/>
        <w:rPr>
          <w:u w:val="single"/>
        </w:rPr>
      </w:pPr>
    </w:p>
    <w:p w14:paraId="7CA78FA4" w14:textId="77777777" w:rsidR="00E84B2B" w:rsidRDefault="00E84B2B" w:rsidP="00115A11">
      <w:pPr>
        <w:jc w:val="both"/>
      </w:pPr>
      <w:r>
        <w:t xml:space="preserve">Θα δημιουργήσετε </w:t>
      </w:r>
      <w:r w:rsidR="00597A64">
        <w:t xml:space="preserve">ένα σύστημα διαχείρισης </w:t>
      </w:r>
      <w:r w:rsidR="00E66B85" w:rsidRPr="00E66B85">
        <w:t>εισιτηρίων</w:t>
      </w:r>
      <w:r w:rsidR="00126D0A">
        <w:t xml:space="preserve"> εισόδου</w:t>
      </w:r>
      <w:r w:rsidR="00597A64">
        <w:t xml:space="preserve">. Χρήστης του συστήματός σας που θα έχει ρόλο διαχειριστή </w:t>
      </w:r>
      <w:r w:rsidR="00E66B85" w:rsidRPr="00E66B85">
        <w:t>εισιτηρίων</w:t>
      </w:r>
      <w:r w:rsidR="00E66B85">
        <w:t xml:space="preserve"> </w:t>
      </w:r>
      <w:r w:rsidR="00597A64">
        <w:t>(θα μπορούν να υπάρχουν πολλοί χρήστες με τον ίδιο ρόλο) θα είναι δυνατό:</w:t>
      </w:r>
    </w:p>
    <w:p w14:paraId="7CA78FA5" w14:textId="77777777" w:rsidR="00E66B85" w:rsidRDefault="00597A64" w:rsidP="00115A11">
      <w:pPr>
        <w:numPr>
          <w:ilvl w:val="0"/>
          <w:numId w:val="8"/>
        </w:numPr>
        <w:jc w:val="both"/>
      </w:pPr>
      <w:r>
        <w:t>Να εισάγει</w:t>
      </w:r>
      <w:r w:rsidR="00DD280B">
        <w:t>/τροποποιεί/διαγράφει</w:t>
      </w:r>
      <w:r>
        <w:t xml:space="preserve"> βασικά στοιχεία </w:t>
      </w:r>
      <w:r w:rsidR="00126D0A">
        <w:t>ενός χώρου</w:t>
      </w:r>
    </w:p>
    <w:p w14:paraId="7CA78FA6" w14:textId="77777777" w:rsidR="00597A64" w:rsidRDefault="00597A64" w:rsidP="00115A11">
      <w:pPr>
        <w:numPr>
          <w:ilvl w:val="0"/>
          <w:numId w:val="8"/>
        </w:numPr>
        <w:jc w:val="both"/>
      </w:pPr>
      <w:r>
        <w:t>Να εισάγει</w:t>
      </w:r>
      <w:r w:rsidR="00DD280B">
        <w:t>/τροποποιεί/διαγράφει</w:t>
      </w:r>
      <w:r>
        <w:t xml:space="preserve"> </w:t>
      </w:r>
      <w:r w:rsidR="00390BE8">
        <w:t xml:space="preserve">σε έναν χώρο </w:t>
      </w:r>
      <w:r>
        <w:t>στοιχεία</w:t>
      </w:r>
      <w:r w:rsidR="00DD280B">
        <w:t xml:space="preserve"> για το διάστημα </w:t>
      </w:r>
      <w:r>
        <w:t>διαθεσιμότητας από – έως</w:t>
      </w:r>
      <w:r w:rsidR="00DD280B">
        <w:t xml:space="preserve"> ημερομηνία και ώρα</w:t>
      </w:r>
    </w:p>
    <w:p w14:paraId="7CA78FA7" w14:textId="77777777" w:rsidR="00DD280B" w:rsidRPr="00597A64" w:rsidRDefault="00DD280B" w:rsidP="00115A11">
      <w:pPr>
        <w:numPr>
          <w:ilvl w:val="0"/>
          <w:numId w:val="8"/>
        </w:numPr>
        <w:jc w:val="both"/>
      </w:pPr>
      <w:r>
        <w:t xml:space="preserve">Στις ανωτέρω επεξεργασίες θα πρέπει να γίνεται έλεγχος </w:t>
      </w:r>
      <w:r w:rsidR="00E31AEA">
        <w:t xml:space="preserve">κατά πόσο υπάρχουν κρατήσεις ήδη που επηρεάζονται από αλλαγή της διαθεσιμότητας ή διαγραφή της αίθουσας και να ειδοποιείται ο χρήστης της κράτησης με </w:t>
      </w:r>
      <w:r w:rsidR="00E31AEA">
        <w:rPr>
          <w:lang w:val="en-US"/>
        </w:rPr>
        <w:t>email</w:t>
      </w:r>
      <w:r w:rsidR="00E31AEA" w:rsidRPr="00E31AEA">
        <w:t xml:space="preserve"> </w:t>
      </w:r>
      <w:r w:rsidR="00E31AEA">
        <w:t>για την αλλαγή.</w:t>
      </w:r>
    </w:p>
    <w:p w14:paraId="7CA78FA8" w14:textId="77777777" w:rsidR="00E84B2B" w:rsidRDefault="00E84B2B" w:rsidP="00115A11">
      <w:pPr>
        <w:jc w:val="both"/>
      </w:pPr>
    </w:p>
    <w:p w14:paraId="7CA78FA9" w14:textId="77777777" w:rsidR="00E31AEA" w:rsidRPr="00E31AEA" w:rsidRDefault="00E31AEA" w:rsidP="00115A11">
      <w:pPr>
        <w:numPr>
          <w:ilvl w:val="0"/>
          <w:numId w:val="6"/>
        </w:numPr>
        <w:jc w:val="both"/>
        <w:rPr>
          <w:u w:val="single"/>
        </w:rPr>
      </w:pPr>
      <w:r w:rsidRPr="00E31AEA">
        <w:rPr>
          <w:u w:val="single"/>
        </w:rPr>
        <w:t>υποσύστημα διαχείρισης χρηστών</w:t>
      </w:r>
    </w:p>
    <w:p w14:paraId="7CA78FAA" w14:textId="77777777" w:rsidR="00E31AEA" w:rsidRDefault="00E31AEA" w:rsidP="00115A11">
      <w:pPr>
        <w:jc w:val="both"/>
      </w:pPr>
    </w:p>
    <w:p w14:paraId="7CA78FAB" w14:textId="77777777" w:rsidR="00E31AEA" w:rsidRDefault="00E31AEA" w:rsidP="00115A11">
      <w:pPr>
        <w:jc w:val="both"/>
      </w:pPr>
      <w:r>
        <w:t xml:space="preserve">Θα δημιουργήσετε ένα σύστημα διαχείρισης χρηστών συνδυαστικά με την </w:t>
      </w:r>
      <w:proofErr w:type="spellStart"/>
      <w:r>
        <w:t>αυθεντικοποίηση</w:t>
      </w:r>
      <w:proofErr w:type="spellEnd"/>
      <w:r>
        <w:t xml:space="preserve"> στο σύστημά σας. </w:t>
      </w:r>
    </w:p>
    <w:p w14:paraId="7CA78FAC" w14:textId="77777777" w:rsidR="00E31AEA" w:rsidRDefault="00E31AEA" w:rsidP="00115A11">
      <w:pPr>
        <w:jc w:val="both"/>
      </w:pPr>
      <w:r>
        <w:t xml:space="preserve">Η </w:t>
      </w:r>
      <w:proofErr w:type="spellStart"/>
      <w:r>
        <w:t>αυθεντικοποίηση</w:t>
      </w:r>
      <w:proofErr w:type="spellEnd"/>
      <w:r>
        <w:t xml:space="preserve"> στο σύστημά σας θα χρησιμοποιεί</w:t>
      </w:r>
      <w:r w:rsidRPr="00E31AEA">
        <w:t xml:space="preserve"> </w:t>
      </w:r>
      <w:r>
        <w:t xml:space="preserve">το σύστημα </w:t>
      </w:r>
      <w:proofErr w:type="spellStart"/>
      <w:r>
        <w:t>αυθεντικοποίησης</w:t>
      </w:r>
      <w:proofErr w:type="spellEnd"/>
      <w:r>
        <w:t xml:space="preserve"> χρηστών της </w:t>
      </w:r>
      <w:r>
        <w:rPr>
          <w:lang w:val="en-US"/>
        </w:rPr>
        <w:t>Google</w:t>
      </w:r>
      <w:r w:rsidRPr="00E31AEA">
        <w:t xml:space="preserve"> </w:t>
      </w:r>
      <w:r>
        <w:t xml:space="preserve">μέσω </w:t>
      </w:r>
      <w:proofErr w:type="spellStart"/>
      <w:r>
        <w:t>αυθεντικοποίησης</w:t>
      </w:r>
      <w:proofErr w:type="spellEnd"/>
      <w:r>
        <w:t xml:space="preserve"> ροής </w:t>
      </w:r>
      <w:r>
        <w:rPr>
          <w:lang w:val="en-US"/>
        </w:rPr>
        <w:t>OAuth</w:t>
      </w:r>
      <w:r w:rsidRPr="00E31AEA">
        <w:t xml:space="preserve"> 2.0</w:t>
      </w:r>
      <w:r>
        <w:t xml:space="preserve"> </w:t>
      </w:r>
      <w:hyperlink r:id="rId8" w:history="1">
        <w:r w:rsidR="00390BE8" w:rsidRPr="001C2358">
          <w:rPr>
            <w:rStyle w:val="-"/>
          </w:rPr>
          <w:t>https://developers.google.com/api-client-library/</w:t>
        </w:r>
      </w:hyperlink>
    </w:p>
    <w:p w14:paraId="7CA78FAD" w14:textId="77777777" w:rsidR="00390BE8" w:rsidRPr="00390BE8" w:rsidRDefault="00390BE8" w:rsidP="00390BE8">
      <w:pPr>
        <w:jc w:val="both"/>
      </w:pPr>
      <w:r>
        <w:lastRenderedPageBreak/>
        <w:t xml:space="preserve">Η εγγραφή και εισαγωγή στο σύστημα θα μπορεί να γίνει και με χρήση ενός τουλάχιστο από τα : </w:t>
      </w:r>
      <w:r>
        <w:rPr>
          <w:lang w:val="en-US"/>
        </w:rPr>
        <w:t>third</w:t>
      </w:r>
      <w:r w:rsidRPr="00390BE8">
        <w:t xml:space="preserve"> </w:t>
      </w:r>
      <w:r>
        <w:rPr>
          <w:lang w:val="en-US"/>
        </w:rPr>
        <w:t>party</w:t>
      </w:r>
      <w:r w:rsidRPr="00390BE8">
        <w:t xml:space="preserve"> </w:t>
      </w:r>
      <w:r>
        <w:rPr>
          <w:lang w:val="en-US"/>
        </w:rPr>
        <w:t>SSO</w:t>
      </w:r>
      <w:r w:rsidRPr="00390BE8">
        <w:t xml:space="preserve"> </w:t>
      </w:r>
      <w:r>
        <w:t>όπως</w:t>
      </w:r>
      <w:r w:rsidRPr="00390BE8">
        <w:t xml:space="preserve"> </w:t>
      </w:r>
      <w:r>
        <w:rPr>
          <w:lang w:val="en-US"/>
        </w:rPr>
        <w:t>Google</w:t>
      </w:r>
      <w:r w:rsidRPr="00390BE8">
        <w:t xml:space="preserve"> </w:t>
      </w:r>
      <w:r>
        <w:rPr>
          <w:lang w:val="en-US"/>
        </w:rPr>
        <w:t>API</w:t>
      </w:r>
      <w:r w:rsidRPr="00390BE8">
        <w:t xml:space="preserve">, </w:t>
      </w:r>
      <w:r>
        <w:rPr>
          <w:lang w:val="en-US"/>
        </w:rPr>
        <w:t>Facebook</w:t>
      </w:r>
      <w:r w:rsidRPr="00390BE8">
        <w:t xml:space="preserve"> </w:t>
      </w:r>
      <w:r>
        <w:rPr>
          <w:lang w:val="en-US"/>
        </w:rPr>
        <w:t>API</w:t>
      </w:r>
      <w:r w:rsidRPr="00390BE8">
        <w:t xml:space="preserve"> </w:t>
      </w:r>
      <w:proofErr w:type="spellStart"/>
      <w:r>
        <w:rPr>
          <w:lang w:val="en-US"/>
        </w:rPr>
        <w:t>Linkedin</w:t>
      </w:r>
      <w:proofErr w:type="spellEnd"/>
      <w:r w:rsidRPr="00390BE8">
        <w:t xml:space="preserve"> </w:t>
      </w:r>
      <w:r>
        <w:rPr>
          <w:lang w:val="en-US"/>
        </w:rPr>
        <w:t>API</w:t>
      </w:r>
      <w:r w:rsidRPr="00390BE8">
        <w:t xml:space="preserve">, </w:t>
      </w:r>
      <w:proofErr w:type="spellStart"/>
      <w:r>
        <w:rPr>
          <w:lang w:val="en-US"/>
        </w:rPr>
        <w:t>github</w:t>
      </w:r>
      <w:proofErr w:type="spellEnd"/>
      <w:r w:rsidRPr="00390BE8">
        <w:t xml:space="preserve"> </w:t>
      </w:r>
      <w:r>
        <w:rPr>
          <w:lang w:val="en-US"/>
        </w:rPr>
        <w:t>API</w:t>
      </w:r>
      <w:r>
        <w:t>.</w:t>
      </w:r>
    </w:p>
    <w:p w14:paraId="7CA78FAE" w14:textId="77777777" w:rsidR="00E31AEA" w:rsidRDefault="00390BE8" w:rsidP="00115A11">
      <w:pPr>
        <w:jc w:val="both"/>
      </w:pPr>
      <w:r>
        <w:t xml:space="preserve">Επίσης </w:t>
      </w:r>
      <w:r w:rsidR="00126D0A">
        <w:t xml:space="preserve">θα πρέπει </w:t>
      </w:r>
      <w:r>
        <w:t>να</w:t>
      </w:r>
      <w:r w:rsidR="00E31AEA">
        <w:t xml:space="preserve"> έχετε το δικό σας σύστημα </w:t>
      </w:r>
      <w:proofErr w:type="spellStart"/>
      <w:r w:rsidR="00E31AEA">
        <w:t>αυθεντικοποίησης</w:t>
      </w:r>
      <w:proofErr w:type="spellEnd"/>
      <w:r w:rsidR="00E31AEA">
        <w:t>.</w:t>
      </w:r>
    </w:p>
    <w:p w14:paraId="7CA78FAF" w14:textId="77777777" w:rsidR="00E31AEA" w:rsidRPr="00E31AEA" w:rsidRDefault="00E31AEA" w:rsidP="00115A11">
      <w:pPr>
        <w:jc w:val="both"/>
      </w:pPr>
      <w:r>
        <w:t>Επιπλέον διαχειριστής του συστήματός σας θα μπορεί να αναθέτει σε κάθε χρήστη έναν ή και περισσότερους ρόλους. Οι ρόλοι θα καθορίζουν την πρόσβαση στις λειτουργίες όπως αναφέρετε παραπάνω.</w:t>
      </w:r>
    </w:p>
    <w:p w14:paraId="7CA78FB0" w14:textId="77777777" w:rsidR="00E84B2B" w:rsidRDefault="00E84B2B" w:rsidP="00115A11">
      <w:pPr>
        <w:jc w:val="both"/>
      </w:pPr>
    </w:p>
    <w:p w14:paraId="7CA78FB1" w14:textId="77777777" w:rsidR="006F0EF3" w:rsidRPr="006F0EF3" w:rsidRDefault="006F0EF3" w:rsidP="00115A11">
      <w:pPr>
        <w:numPr>
          <w:ilvl w:val="0"/>
          <w:numId w:val="6"/>
        </w:numPr>
        <w:jc w:val="both"/>
        <w:rPr>
          <w:u w:val="single"/>
        </w:rPr>
      </w:pPr>
      <w:r w:rsidRPr="006F0EF3">
        <w:rPr>
          <w:u w:val="single"/>
        </w:rPr>
        <w:t>καταγραφή εισόδου στο χώρο</w:t>
      </w:r>
      <w:r w:rsidR="00390BE8">
        <w:rPr>
          <w:u w:val="single"/>
        </w:rPr>
        <w:t>/αίθουσα/ταινία</w:t>
      </w:r>
    </w:p>
    <w:p w14:paraId="7CA78FB2" w14:textId="77777777" w:rsidR="006F0EF3" w:rsidRDefault="006F0EF3" w:rsidP="00115A11">
      <w:pPr>
        <w:jc w:val="both"/>
      </w:pPr>
      <w:r>
        <w:t xml:space="preserve">Η εφαρμογή σας θα διαθέτει επιλογή για την καταγραφή ενός επισκέπτη πριν την είσοδό του σε έναν χώρο. </w:t>
      </w:r>
    </w:p>
    <w:p w14:paraId="7CA78FB3" w14:textId="77777777" w:rsidR="006F0EF3" w:rsidRDefault="006F0EF3" w:rsidP="00115A11">
      <w:pPr>
        <w:jc w:val="both"/>
      </w:pPr>
      <w:r>
        <w:t>Ο χρήστης θα κάνει καταγραφή των στοιχείων του</w:t>
      </w:r>
      <w:r w:rsidR="00C92EC1">
        <w:t xml:space="preserve"> μέσα από ένα περιβάλλον φιλικό και κατά προτίμηση σχεδιασμένο με προσέγγιση </w:t>
      </w:r>
      <w:r w:rsidR="00C92EC1">
        <w:rPr>
          <w:lang w:val="en-US"/>
        </w:rPr>
        <w:t>mobile</w:t>
      </w:r>
      <w:r w:rsidR="00C92EC1" w:rsidRPr="00C92EC1">
        <w:t xml:space="preserve"> </w:t>
      </w:r>
      <w:r w:rsidR="00C92EC1">
        <w:rPr>
          <w:lang w:val="en-US"/>
        </w:rPr>
        <w:t>first</w:t>
      </w:r>
      <w:r w:rsidR="00C92EC1" w:rsidRPr="00C92EC1">
        <w:t xml:space="preserve">. </w:t>
      </w:r>
      <w:r w:rsidR="00C92EC1">
        <w:rPr>
          <w:lang w:val="en-US"/>
        </w:rPr>
        <w:t>T</w:t>
      </w:r>
      <w:r w:rsidR="00C92EC1">
        <w:t xml:space="preserve">α </w:t>
      </w:r>
      <w:r w:rsidR="007D50A3">
        <w:t>στοιχεία</w:t>
      </w:r>
      <w:r w:rsidR="00C92EC1">
        <w:t xml:space="preserve"> του θα περιλαμβάνουν υποχρεωτικά πεδία: κινητό τηλέφωνο, όνομα, επώνυμο, </w:t>
      </w:r>
      <w:r w:rsidR="00C92EC1">
        <w:rPr>
          <w:lang w:val="en-US"/>
        </w:rPr>
        <w:t>email</w:t>
      </w:r>
      <w:r w:rsidR="00C92EC1" w:rsidRPr="00EA2880">
        <w:t xml:space="preserve">, </w:t>
      </w:r>
      <w:r w:rsidR="00C92EC1">
        <w:t>και (υποχρεωτικό!) φωτογραφία</w:t>
      </w:r>
    </w:p>
    <w:p w14:paraId="7CA78FB4" w14:textId="77777777" w:rsidR="00126D0A" w:rsidRDefault="00126D0A" w:rsidP="00115A11">
      <w:pPr>
        <w:jc w:val="both"/>
      </w:pPr>
    </w:p>
    <w:p w14:paraId="04D2957D" w14:textId="77777777" w:rsidR="001D739A" w:rsidRDefault="007D50A3" w:rsidP="00115A11">
      <w:pPr>
        <w:jc w:val="both"/>
      </w:pPr>
      <w:r>
        <w:t xml:space="preserve">Εάν </w:t>
      </w:r>
      <w:r w:rsidR="00F14028">
        <w:t>σ</w:t>
      </w:r>
      <w:r w:rsidR="00C92EC1">
        <w:t xml:space="preserve">τη συνέχεια το σύστημά σας με βάση το κινητό του τηλέφωνο ή / και το </w:t>
      </w:r>
      <w:r w:rsidR="00C92EC1">
        <w:rPr>
          <w:lang w:val="en-US"/>
        </w:rPr>
        <w:t>email</w:t>
      </w:r>
      <w:r w:rsidR="00C92EC1" w:rsidRPr="00C92EC1">
        <w:t xml:space="preserve"> </w:t>
      </w:r>
      <w:r w:rsidR="00C92EC1">
        <w:t xml:space="preserve">θα </w:t>
      </w:r>
      <w:r w:rsidR="00224C4A">
        <w:t xml:space="preserve">δίνει τη δυνατότητα στον επισκέπτη να </w:t>
      </w:r>
      <w:r w:rsidR="00C92EC1">
        <w:t xml:space="preserve">κάνει αναζήτηση για να βρει τυχόν κράτηση σε συγκεκριμένη </w:t>
      </w:r>
      <w:r w:rsidR="00F14028">
        <w:t>ταινία/αίθουσα/χώρο</w:t>
      </w:r>
      <w:r w:rsidR="00C92EC1">
        <w:t>. Εφόσον βρεθεί αίθουσα-χώρος</w:t>
      </w:r>
      <w:r w:rsidR="00F14028">
        <w:t xml:space="preserve"> για το εισιτήριο </w:t>
      </w:r>
      <w:r w:rsidR="00C92EC1">
        <w:t xml:space="preserve">τότε </w:t>
      </w:r>
      <w:r w:rsidR="00224C4A">
        <w:t xml:space="preserve">θα εμφανίζει μήνυμα με καλωσόρισμα (εξατομικευμένο) και </w:t>
      </w:r>
      <w:r w:rsidR="00C92EC1">
        <w:t>τα στοιχεία της κράτησης (</w:t>
      </w:r>
      <w:r w:rsidR="00224C4A">
        <w:t>κωδικός</w:t>
      </w:r>
      <w:r w:rsidR="00C92EC1">
        <w:t>, όνομα</w:t>
      </w:r>
      <w:r w:rsidR="00224C4A">
        <w:t xml:space="preserve"> </w:t>
      </w:r>
      <w:r w:rsidR="00E66B85">
        <w:t>αίθουσας</w:t>
      </w:r>
      <w:r w:rsidR="00C92EC1">
        <w:t xml:space="preserve">, περιγραφή, </w:t>
      </w:r>
      <w:r w:rsidR="00F14028">
        <w:t>τίτλο ταινίας</w:t>
      </w:r>
      <w:r w:rsidR="00C92EC1">
        <w:t xml:space="preserve">) θα παρουσιάζονται στην οθόνη καταγραφής με έμφαση στη θέση της αίθουσας. </w:t>
      </w:r>
    </w:p>
    <w:p w14:paraId="0E177430" w14:textId="77777777" w:rsidR="001D739A" w:rsidRDefault="001D739A" w:rsidP="00115A11">
      <w:pPr>
        <w:jc w:val="both"/>
      </w:pPr>
    </w:p>
    <w:p w14:paraId="55AE23E2" w14:textId="002D35D9" w:rsidR="001D739A" w:rsidRPr="006F0EF3" w:rsidRDefault="001D739A" w:rsidP="001D739A">
      <w:pPr>
        <w:numPr>
          <w:ilvl w:val="0"/>
          <w:numId w:val="6"/>
        </w:numPr>
        <w:jc w:val="both"/>
        <w:rPr>
          <w:u w:val="single"/>
        </w:rPr>
      </w:pPr>
      <w:r>
        <w:rPr>
          <w:u w:val="single"/>
        </w:rPr>
        <w:t>Αυτοματοποίηση εισόδου και ελέγχου εισ</w:t>
      </w:r>
      <w:r w:rsidR="00E41E5C">
        <w:rPr>
          <w:u w:val="single"/>
        </w:rPr>
        <w:t>ι</w:t>
      </w:r>
      <w:r>
        <w:rPr>
          <w:u w:val="single"/>
        </w:rPr>
        <w:t>τηρίων</w:t>
      </w:r>
      <w:r w:rsidRPr="006F0EF3">
        <w:rPr>
          <w:u w:val="single"/>
        </w:rPr>
        <w:t xml:space="preserve"> στο χώρο</w:t>
      </w:r>
      <w:r>
        <w:rPr>
          <w:u w:val="single"/>
        </w:rPr>
        <w:t>/αίθουσα/ταινία</w:t>
      </w:r>
      <w:r w:rsidR="00EA3524" w:rsidRPr="00EA3524">
        <w:rPr>
          <w:u w:val="single"/>
        </w:rPr>
        <w:t xml:space="preserve"> (</w:t>
      </w:r>
      <w:r w:rsidR="00EA3524">
        <w:rPr>
          <w:u w:val="single"/>
        </w:rPr>
        <w:t>προαιρετικό)</w:t>
      </w:r>
    </w:p>
    <w:p w14:paraId="7CA78FB5" w14:textId="73E7BECF" w:rsidR="006F0EF3" w:rsidRPr="00126D0A" w:rsidRDefault="00126D0A" w:rsidP="00115A11">
      <w:pPr>
        <w:jc w:val="both"/>
      </w:pPr>
      <w:r>
        <w:t xml:space="preserve">Μπορείτε να αυτοματοποιήσετε την είσοδο όσων έχουν εισιτήριο στην αίθουσα με ανάγνωση </w:t>
      </w:r>
      <w:r>
        <w:rPr>
          <w:lang w:val="en-US"/>
        </w:rPr>
        <w:t>QR</w:t>
      </w:r>
      <w:r w:rsidRPr="00126D0A">
        <w:t xml:space="preserve"> </w:t>
      </w:r>
      <w:r>
        <w:rPr>
          <w:lang w:val="en-US"/>
        </w:rPr>
        <w:t>code</w:t>
      </w:r>
      <w:r w:rsidRPr="00126D0A">
        <w:t xml:space="preserve"> </w:t>
      </w:r>
      <w:r w:rsidR="00EA3524">
        <w:t xml:space="preserve">από το </w:t>
      </w:r>
      <w:r w:rsidR="00EA3524">
        <w:rPr>
          <w:lang w:val="en-US"/>
        </w:rPr>
        <w:t>browser</w:t>
      </w:r>
      <w:r w:rsidRPr="00126D0A">
        <w:t>!</w:t>
      </w:r>
    </w:p>
    <w:p w14:paraId="7CA78FB7" w14:textId="77777777" w:rsidR="00C92EC1" w:rsidRDefault="00C92EC1" w:rsidP="00115A11">
      <w:pPr>
        <w:jc w:val="both"/>
      </w:pPr>
    </w:p>
    <w:p w14:paraId="7CA78FBC" w14:textId="77777777" w:rsidR="00E84B2B" w:rsidRDefault="00E84B2B" w:rsidP="006B2B0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Σύστημα</w:t>
      </w:r>
    </w:p>
    <w:p w14:paraId="7CA78FBD" w14:textId="77777777" w:rsidR="00E84B2B" w:rsidRDefault="00E84B2B" w:rsidP="00115A11">
      <w:pPr>
        <w:jc w:val="both"/>
        <w:rPr>
          <w:b/>
          <w:bCs/>
        </w:rPr>
      </w:pPr>
    </w:p>
    <w:p w14:paraId="238A3A16" w14:textId="77777777" w:rsidR="0031067B" w:rsidRDefault="0031067B" w:rsidP="00115A11">
      <w:pPr>
        <w:jc w:val="both"/>
      </w:pPr>
      <w:proofErr w:type="spellStart"/>
      <w:r>
        <w:t>Κατ</w:t>
      </w:r>
      <w:proofErr w:type="spellEnd"/>
      <w:r>
        <w:t xml:space="preserve"> ελάχιστο, τ</w:t>
      </w:r>
      <w:r w:rsidR="00DB410F">
        <w:t>ο</w:t>
      </w:r>
      <w:r>
        <w:t xml:space="preserve"> λογισμικό σας </w:t>
      </w:r>
      <w:r w:rsidR="00DB410F">
        <w:t xml:space="preserve">προτείνεται να βασίζεται σε </w:t>
      </w:r>
      <w:r w:rsidR="00DB410F">
        <w:rPr>
          <w:lang w:val="en-US"/>
        </w:rPr>
        <w:t>framework</w:t>
      </w:r>
      <w:r w:rsidR="00DB410F" w:rsidRPr="00DB410F">
        <w:t xml:space="preserve"> </w:t>
      </w:r>
      <w:r w:rsidR="00DB410F">
        <w:rPr>
          <w:lang w:val="en-US"/>
        </w:rPr>
        <w:t>PHP</w:t>
      </w:r>
      <w:r w:rsidR="00DB410F" w:rsidRPr="00DB410F">
        <w:t xml:space="preserve"> </w:t>
      </w:r>
      <w:r w:rsidR="00DB410F">
        <w:t xml:space="preserve">αρχιτεκτονικής </w:t>
      </w:r>
      <w:r w:rsidR="00DB410F">
        <w:rPr>
          <w:lang w:val="en-US"/>
        </w:rPr>
        <w:t>MVC</w:t>
      </w:r>
      <w:r w:rsidR="00DB410F" w:rsidRPr="00DB410F">
        <w:t xml:space="preserve"> </w:t>
      </w:r>
      <w:r w:rsidR="00DB410F">
        <w:t xml:space="preserve">με </w:t>
      </w:r>
      <w:r w:rsidR="00DB410F">
        <w:rPr>
          <w:lang w:val="en-US"/>
        </w:rPr>
        <w:t>framework</w:t>
      </w:r>
      <w:r w:rsidR="00DB410F" w:rsidRPr="00DB410F">
        <w:t xml:space="preserve"> </w:t>
      </w:r>
      <w:r w:rsidR="00F3703A">
        <w:t xml:space="preserve">της επιλογής </w:t>
      </w:r>
      <w:r>
        <w:t>σας</w:t>
      </w:r>
      <w:r w:rsidR="00F14028">
        <w:t xml:space="preserve">. </w:t>
      </w:r>
      <w:r w:rsidR="00D00B6C">
        <w:t xml:space="preserve">Αναφορικά με την πρόσβαση σε δεδομένα του </w:t>
      </w:r>
      <w:r w:rsidR="00D00B6C">
        <w:rPr>
          <w:lang w:val="en-US"/>
        </w:rPr>
        <w:t>backend</w:t>
      </w:r>
      <w:r w:rsidR="00D00B6C" w:rsidRPr="00D00B6C">
        <w:t xml:space="preserve"> </w:t>
      </w:r>
      <w:r w:rsidR="00D00B6C">
        <w:t xml:space="preserve">θα εφαρμόσετε </w:t>
      </w:r>
      <w:r w:rsidR="00F17FF8">
        <w:t xml:space="preserve">ένα επίπεδο αφαίρεσης πρόσβασης δεδομένων ώστε να οργανώσετε, ομαδοποιήσετε και βελτιώσετε την πρόσβαση στα δεδομένα της ΒΔ (προτείνεται </w:t>
      </w:r>
      <w:proofErr w:type="spellStart"/>
      <w:r w:rsidR="00186C71">
        <w:t>κατ</w:t>
      </w:r>
      <w:proofErr w:type="spellEnd"/>
      <w:r w:rsidR="00186C71">
        <w:t xml:space="preserve"> ελάχιστο </w:t>
      </w:r>
      <w:r w:rsidR="00F17FF8">
        <w:rPr>
          <w:lang w:val="en-US"/>
        </w:rPr>
        <w:t>DAL</w:t>
      </w:r>
      <w:r w:rsidR="00F17FF8" w:rsidRPr="00F17FF8">
        <w:t xml:space="preserve"> </w:t>
      </w:r>
      <w:r w:rsidR="00F17FF8">
        <w:rPr>
          <w:lang w:val="en-US"/>
        </w:rPr>
        <w:t>doctrine</w:t>
      </w:r>
      <w:r w:rsidR="00F17FF8" w:rsidRPr="00F17FF8">
        <w:t xml:space="preserve"> </w:t>
      </w:r>
      <w:r w:rsidR="00F17FF8">
        <w:t xml:space="preserve">για </w:t>
      </w:r>
      <w:r w:rsidR="00F17FF8">
        <w:rPr>
          <w:lang w:val="en-US"/>
        </w:rPr>
        <w:t>PHP</w:t>
      </w:r>
      <w:r w:rsidR="00F17FF8">
        <w:t xml:space="preserve"> </w:t>
      </w:r>
      <w:hyperlink r:id="rId9" w:history="1">
        <w:r w:rsidR="00F17FF8" w:rsidRPr="00334A08">
          <w:rPr>
            <w:rStyle w:val="-"/>
          </w:rPr>
          <w:t>https://www.doctrine-project.org/projects/dbal.html</w:t>
        </w:r>
      </w:hyperlink>
      <w:r w:rsidR="00F17FF8" w:rsidRPr="00F17FF8">
        <w:t xml:space="preserve"> </w:t>
      </w:r>
      <w:r w:rsidR="00F17FF8">
        <w:t>ή αντίστοιχο)</w:t>
      </w:r>
      <w:r w:rsidR="00F14028">
        <w:t>.</w:t>
      </w:r>
    </w:p>
    <w:p w14:paraId="0DFECDC8" w14:textId="77777777" w:rsidR="0031067B" w:rsidRDefault="0031067B" w:rsidP="00115A11">
      <w:pPr>
        <w:jc w:val="both"/>
      </w:pPr>
    </w:p>
    <w:p w14:paraId="7CA78FBE" w14:textId="43B5ED10" w:rsidR="00D00B6C" w:rsidRPr="00F14028" w:rsidRDefault="0031067B" w:rsidP="00115A11">
      <w:pPr>
        <w:jc w:val="both"/>
      </w:pPr>
      <w:r>
        <w:t xml:space="preserve">Προτείνεται να βασιστείτε και να χρησιμοποιήσετε </w:t>
      </w:r>
      <w:r>
        <w:rPr>
          <w:lang w:val="en-US"/>
        </w:rPr>
        <w:t>REST</w:t>
      </w:r>
      <w:r w:rsidRPr="0031067B">
        <w:t xml:space="preserve"> </w:t>
      </w:r>
      <w:r>
        <w:t xml:space="preserve">αρχιτεκτονική και </w:t>
      </w:r>
      <w:r w:rsidR="00F14028">
        <w:t xml:space="preserve">ενναλακτικές προσεγγίσεις για τη γλώσσα προγραμματισμού και το </w:t>
      </w:r>
      <w:r w:rsidR="00F14028">
        <w:rPr>
          <w:lang w:val="en-US"/>
        </w:rPr>
        <w:t>framework</w:t>
      </w:r>
      <w:r w:rsidR="00F14028" w:rsidRPr="00F14028">
        <w:t>.</w:t>
      </w:r>
    </w:p>
    <w:p w14:paraId="7CA78FBF" w14:textId="77777777" w:rsidR="00F17FF8" w:rsidRDefault="00F17FF8" w:rsidP="00115A11">
      <w:pPr>
        <w:jc w:val="both"/>
      </w:pPr>
    </w:p>
    <w:p w14:paraId="7CA78FC0" w14:textId="4EAE1D90" w:rsidR="00320F57" w:rsidRDefault="00DB410F" w:rsidP="00115A11">
      <w:pPr>
        <w:jc w:val="both"/>
      </w:pPr>
      <w:r>
        <w:t xml:space="preserve">Εναλλακτικά </w:t>
      </w:r>
      <w:r w:rsidR="00BB2C76">
        <w:t>είναι δυνατό</w:t>
      </w:r>
      <w:r>
        <w:t xml:space="preserve"> να μην εφαρμόσετε </w:t>
      </w:r>
      <w:proofErr w:type="spellStart"/>
      <w:r>
        <w:rPr>
          <w:lang w:val="en-US"/>
        </w:rPr>
        <w:t>php</w:t>
      </w:r>
      <w:proofErr w:type="spellEnd"/>
      <w:r w:rsidRPr="00DB410F">
        <w:t xml:space="preserve"> </w:t>
      </w:r>
      <w:r>
        <w:rPr>
          <w:lang w:val="en-US"/>
        </w:rPr>
        <w:t>framework</w:t>
      </w:r>
      <w:r w:rsidRPr="00DB410F">
        <w:t xml:space="preserve"> </w:t>
      </w:r>
      <w:r w:rsidR="00B76018">
        <w:t xml:space="preserve">αλλά </w:t>
      </w:r>
      <w:r w:rsidR="00F14028">
        <w:t xml:space="preserve">απλή </w:t>
      </w:r>
      <w:proofErr w:type="spellStart"/>
      <w:r w:rsidR="00F14028">
        <w:rPr>
          <w:lang w:val="en-US"/>
        </w:rPr>
        <w:t>php</w:t>
      </w:r>
      <w:proofErr w:type="spellEnd"/>
      <w:r w:rsidR="00BB2C76">
        <w:t xml:space="preserve"> για τις </w:t>
      </w:r>
      <w:r w:rsidR="00BB2C76">
        <w:rPr>
          <w:lang w:val="en-US"/>
        </w:rPr>
        <w:t>REST</w:t>
      </w:r>
      <w:r w:rsidR="00BB2C76" w:rsidRPr="00BB2C76">
        <w:t xml:space="preserve"> </w:t>
      </w:r>
      <w:r w:rsidR="00BB2C76">
        <w:rPr>
          <w:lang w:val="en-US"/>
        </w:rPr>
        <w:t>API</w:t>
      </w:r>
      <w:r w:rsidR="00BB2C76" w:rsidRPr="00BB2C76">
        <w:t xml:space="preserve"> </w:t>
      </w:r>
      <w:r w:rsidR="00BB2C76">
        <w:t>λειτουργίες</w:t>
      </w:r>
      <w:r w:rsidR="00F14028" w:rsidRPr="00F14028">
        <w:t xml:space="preserve"> </w:t>
      </w:r>
      <w:r w:rsidR="00F14028">
        <w:t xml:space="preserve">όπου </w:t>
      </w:r>
      <w:r w:rsidR="00B76018">
        <w:t xml:space="preserve">στην περίπτωση αυτή </w:t>
      </w:r>
      <w:r>
        <w:t>η εργασία σας θα λαμβάνει</w:t>
      </w:r>
      <w:r w:rsidR="00186C71">
        <w:t xml:space="preserve"> μέγιστο βαθμό έως</w:t>
      </w:r>
      <w:r>
        <w:t xml:space="preserve"> άριστα 9/10.</w:t>
      </w:r>
      <w:r w:rsidR="00F17FF8" w:rsidRPr="00F17FF8">
        <w:t xml:space="preserve"> </w:t>
      </w:r>
    </w:p>
    <w:p w14:paraId="7CA78FC1" w14:textId="77777777" w:rsidR="00320F57" w:rsidRDefault="00320F57" w:rsidP="00115A11">
      <w:pPr>
        <w:jc w:val="both"/>
      </w:pPr>
    </w:p>
    <w:p w14:paraId="716936F2" w14:textId="0C527039" w:rsidR="005B6B40" w:rsidRDefault="005B6B40" w:rsidP="00115A11">
      <w:pPr>
        <w:jc w:val="both"/>
      </w:pPr>
      <w:r w:rsidRPr="00772975">
        <w:rPr>
          <w:i/>
          <w:iCs/>
        </w:rPr>
        <w:t xml:space="preserve">Θυμίζουμε ότι μπορείτε να χρησιμοποιήσετε αντίστοιχες τεχνολογίες που ήδη τυχόν γνωρίζετε εφόσον βασίζονται σε προηγμένη αρχιτεκτονική τύπου </w:t>
      </w:r>
      <w:r w:rsidRPr="00772975">
        <w:rPr>
          <w:i/>
          <w:iCs/>
          <w:lang w:val="en-US"/>
        </w:rPr>
        <w:t>MVC</w:t>
      </w:r>
      <w:r w:rsidRPr="00772975">
        <w:rPr>
          <w:i/>
          <w:iCs/>
        </w:rPr>
        <w:t>/</w:t>
      </w:r>
      <w:r w:rsidRPr="00772975">
        <w:rPr>
          <w:i/>
          <w:iCs/>
          <w:lang w:val="en-US"/>
        </w:rPr>
        <w:t>MVVM</w:t>
      </w:r>
      <w:r w:rsidRPr="00772975">
        <w:rPr>
          <w:i/>
          <w:iCs/>
        </w:rPr>
        <w:t xml:space="preserve"> κ.α. ή/και </w:t>
      </w:r>
      <w:r w:rsidRPr="00772975">
        <w:rPr>
          <w:i/>
          <w:iCs/>
          <w:lang w:val="en-US"/>
        </w:rPr>
        <w:t>REST</w:t>
      </w:r>
      <w:r w:rsidR="00772975" w:rsidRPr="00772975">
        <w:rPr>
          <w:i/>
          <w:iCs/>
        </w:rPr>
        <w:t xml:space="preserve"> το οποίο θα αναφέρετε εντός της αναφοράς σας</w:t>
      </w:r>
      <w:r w:rsidRPr="005B6B40">
        <w:t xml:space="preserve">. </w:t>
      </w:r>
    </w:p>
    <w:p w14:paraId="4AF933B7" w14:textId="77777777" w:rsidR="005B6B40" w:rsidRDefault="005B6B40" w:rsidP="00115A11">
      <w:pPr>
        <w:jc w:val="both"/>
      </w:pPr>
    </w:p>
    <w:p w14:paraId="7CA78FC2" w14:textId="6C6DCA5D" w:rsidR="00E84B2B" w:rsidRPr="00320F57" w:rsidRDefault="00320F57" w:rsidP="00115A11">
      <w:pPr>
        <w:jc w:val="both"/>
      </w:pPr>
      <w:r>
        <w:t>Στόχος του συστήματος είναι να ικανοποιεί τις λειτουργικές προδιαγραφές που περιγράφονται (και ό,τι παραπάνω επιλέξετε) και να περιλαμβάνει οργάνωση στον κώδικα που θα προγραμματίσετε.</w:t>
      </w:r>
    </w:p>
    <w:p w14:paraId="7CA78FC3" w14:textId="77777777" w:rsidR="00E84B2B" w:rsidRPr="00DB410F" w:rsidRDefault="00E84B2B" w:rsidP="00115A11">
      <w:pPr>
        <w:jc w:val="both"/>
      </w:pPr>
    </w:p>
    <w:p w14:paraId="7CA78FC4" w14:textId="77777777" w:rsidR="00E84B2B" w:rsidRDefault="00E84B2B" w:rsidP="006B2B0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Τρόπος παράδοσης</w:t>
      </w:r>
    </w:p>
    <w:p w14:paraId="7CA78FC5" w14:textId="77777777" w:rsidR="00E84B2B" w:rsidRDefault="00E84B2B" w:rsidP="00115A11">
      <w:pPr>
        <w:jc w:val="both"/>
        <w:rPr>
          <w:b/>
          <w:bCs/>
        </w:rPr>
      </w:pPr>
    </w:p>
    <w:p w14:paraId="7CA78FC6" w14:textId="77777777" w:rsidR="00E84B2B" w:rsidRDefault="00E84B2B" w:rsidP="00115A11">
      <w:pPr>
        <w:jc w:val="both"/>
      </w:pPr>
      <w:r>
        <w:t xml:space="preserve">Για την παράδοση της τελικής εργασίας, θα </w:t>
      </w:r>
      <w:r w:rsidR="00CA2A9D">
        <w:t xml:space="preserve">προσκομίσετε σε </w:t>
      </w:r>
      <w:r w:rsidR="00CA2A9D">
        <w:rPr>
          <w:lang w:val="en-US"/>
        </w:rPr>
        <w:t>CD</w:t>
      </w:r>
      <w:r w:rsidR="00CA2A9D" w:rsidRPr="00CA2A9D">
        <w:t xml:space="preserve"> </w:t>
      </w:r>
      <w:r w:rsidR="00CA2A9D">
        <w:t xml:space="preserve">το αποτέλεσμα και θα </w:t>
      </w:r>
      <w:r>
        <w:t xml:space="preserve">τοποθετήσετε σε ένα αρχείο </w:t>
      </w:r>
      <w:proofErr w:type="spellStart"/>
      <w:r>
        <w:t>zip</w:t>
      </w:r>
      <w:proofErr w:type="spellEnd"/>
      <w:r>
        <w:t xml:space="preserve"> τα </w:t>
      </w:r>
      <w:r w:rsidR="00CA2A9D">
        <w:t>ακόλουθα</w:t>
      </w:r>
      <w:r>
        <w:t>:</w:t>
      </w:r>
    </w:p>
    <w:p w14:paraId="7CA78FC7" w14:textId="50EBDCB3" w:rsidR="00E84B2B" w:rsidRDefault="00E84B2B" w:rsidP="00115A11">
      <w:pPr>
        <w:numPr>
          <w:ilvl w:val="0"/>
          <w:numId w:val="5"/>
        </w:numPr>
        <w:jc w:val="both"/>
      </w:pPr>
      <w:r>
        <w:t xml:space="preserve">Αρχεία </w:t>
      </w:r>
      <w:r w:rsidR="00EB72DF">
        <w:t>πηγαίου κώδικα (</w:t>
      </w:r>
      <w:proofErr w:type="spellStart"/>
      <w:r w:rsidR="00EB72DF">
        <w:rPr>
          <w:lang w:val="en-US"/>
        </w:rPr>
        <w:t>php</w:t>
      </w:r>
      <w:proofErr w:type="spellEnd"/>
      <w:r w:rsidR="00EB72DF" w:rsidRPr="00EB72DF">
        <w:t xml:space="preserve">, </w:t>
      </w:r>
      <w:r w:rsidR="00EB72DF">
        <w:rPr>
          <w:lang w:val="en-US"/>
        </w:rPr>
        <w:t>java</w:t>
      </w:r>
      <w:r w:rsidR="00EB72DF" w:rsidRPr="00EB72DF">
        <w:t xml:space="preserve">, </w:t>
      </w:r>
      <w:proofErr w:type="spellStart"/>
      <w:r w:rsidR="00EB72DF">
        <w:rPr>
          <w:lang w:val="en-US"/>
        </w:rPr>
        <w:t>js</w:t>
      </w:r>
      <w:proofErr w:type="spellEnd"/>
      <w:r w:rsidR="00EB72DF" w:rsidRPr="00EB72DF">
        <w:t xml:space="preserve">, </w:t>
      </w:r>
      <w:r w:rsidR="00EB72DF">
        <w:rPr>
          <w:lang w:val="en-US"/>
        </w:rPr>
        <w:t>c</w:t>
      </w:r>
      <w:r w:rsidR="00EB72DF" w:rsidRPr="00EB72DF">
        <w:t xml:space="preserve">#, </w:t>
      </w:r>
      <w:r w:rsidR="00EB72DF">
        <w:rPr>
          <w:lang w:val="en-US"/>
        </w:rPr>
        <w:t>ruby</w:t>
      </w:r>
      <w:r w:rsidR="00EB72DF" w:rsidRPr="00EB72DF">
        <w:t xml:space="preserve">, </w:t>
      </w:r>
      <w:r w:rsidR="00EB72DF">
        <w:rPr>
          <w:lang w:val="en-US"/>
        </w:rPr>
        <w:t>python</w:t>
      </w:r>
      <w:r w:rsidR="00EB72DF" w:rsidRPr="00EB72DF">
        <w:t xml:space="preserve"> </w:t>
      </w:r>
      <w:proofErr w:type="spellStart"/>
      <w:r w:rsidR="00EB72DF">
        <w:t>κλπ</w:t>
      </w:r>
      <w:proofErr w:type="spellEnd"/>
      <w:r w:rsidR="00EB72DF">
        <w:t>)</w:t>
      </w:r>
    </w:p>
    <w:p w14:paraId="7CA78FC8" w14:textId="77777777" w:rsidR="00E84B2B" w:rsidRDefault="00E84B2B" w:rsidP="00115A11">
      <w:pPr>
        <w:numPr>
          <w:ilvl w:val="0"/>
          <w:numId w:val="5"/>
        </w:numPr>
        <w:jc w:val="both"/>
      </w:pPr>
      <w:r>
        <w:t xml:space="preserve">Αρχεία </w:t>
      </w:r>
      <w:r>
        <w:rPr>
          <w:lang w:val="en-US"/>
        </w:rPr>
        <w:t xml:space="preserve">html, </w:t>
      </w:r>
      <w:proofErr w:type="spellStart"/>
      <w:r>
        <w:t>css</w:t>
      </w:r>
      <w:proofErr w:type="spellEnd"/>
    </w:p>
    <w:p w14:paraId="7CA78FC9" w14:textId="77777777" w:rsidR="00E84B2B" w:rsidRDefault="00E84B2B" w:rsidP="00115A11">
      <w:pPr>
        <w:numPr>
          <w:ilvl w:val="0"/>
          <w:numId w:val="5"/>
        </w:numPr>
        <w:jc w:val="both"/>
      </w:pPr>
      <w:r>
        <w:t>Αρχεία πολυμέσων, εικόνων, κ.λπ.</w:t>
      </w:r>
    </w:p>
    <w:p w14:paraId="7CA78FCA" w14:textId="77777777" w:rsidR="00E84B2B" w:rsidRDefault="00E84B2B" w:rsidP="00115A11">
      <w:pPr>
        <w:numPr>
          <w:ilvl w:val="0"/>
          <w:numId w:val="5"/>
        </w:numPr>
        <w:jc w:val="both"/>
      </w:pPr>
      <w:r>
        <w:t xml:space="preserve">Αρχεία </w:t>
      </w:r>
      <w:r w:rsidR="003A1B98">
        <w:rPr>
          <w:lang w:val="en-US"/>
        </w:rPr>
        <w:t>J</w:t>
      </w:r>
      <w:proofErr w:type="spellStart"/>
      <w:r>
        <w:t>avascript</w:t>
      </w:r>
      <w:proofErr w:type="spellEnd"/>
    </w:p>
    <w:p w14:paraId="7CA78FCB" w14:textId="77777777" w:rsidR="00E84B2B" w:rsidRDefault="00E84B2B" w:rsidP="00115A11">
      <w:pPr>
        <w:numPr>
          <w:ilvl w:val="0"/>
          <w:numId w:val="5"/>
        </w:numPr>
        <w:jc w:val="both"/>
      </w:pPr>
      <w:r>
        <w:t>Αρχεία άλλων γλωσσών/βιβλιοθηκών που τυχόν χρησιμοποιήσατε</w:t>
      </w:r>
    </w:p>
    <w:p w14:paraId="7CA78FCC" w14:textId="77777777" w:rsidR="00E84B2B" w:rsidRDefault="00E84B2B" w:rsidP="00115A11">
      <w:pPr>
        <w:numPr>
          <w:ilvl w:val="0"/>
          <w:numId w:val="5"/>
        </w:numPr>
        <w:jc w:val="both"/>
      </w:pPr>
      <w:r>
        <w:t xml:space="preserve">Βάση δεδομένων με τους πίνακες και τα δεδομένα (τη ΒΔ θα πρέπει να την έχετε κάνει </w:t>
      </w:r>
      <w:r>
        <w:rPr>
          <w:lang w:val="en-US"/>
        </w:rPr>
        <w:t>export</w:t>
      </w:r>
      <w:r>
        <w:t>)</w:t>
      </w:r>
    </w:p>
    <w:p w14:paraId="7CA78FCD" w14:textId="77777777" w:rsidR="00CA2A9D" w:rsidRDefault="00CA2A9D" w:rsidP="00115A11">
      <w:pPr>
        <w:numPr>
          <w:ilvl w:val="0"/>
          <w:numId w:val="5"/>
        </w:numPr>
        <w:jc w:val="both"/>
      </w:pPr>
      <w:r>
        <w:t>Αναφορά</w:t>
      </w:r>
    </w:p>
    <w:p w14:paraId="4DE7556F" w14:textId="77777777" w:rsidR="0080553E" w:rsidRDefault="0080553E" w:rsidP="00115A11">
      <w:pPr>
        <w:jc w:val="both"/>
        <w:rPr>
          <w:b/>
          <w:bCs/>
        </w:rPr>
      </w:pPr>
    </w:p>
    <w:p w14:paraId="7CA78FCE" w14:textId="3EC55692" w:rsidR="00A56BFF" w:rsidRDefault="00A56BFF" w:rsidP="00115A11">
      <w:pPr>
        <w:jc w:val="both"/>
      </w:pPr>
      <w:r w:rsidRPr="0080553E">
        <w:rPr>
          <w:b/>
          <w:bCs/>
        </w:rPr>
        <w:t xml:space="preserve">Η εργασία θα υλοποιείται από 2 </w:t>
      </w:r>
      <w:r w:rsidR="00320F57" w:rsidRPr="0080553E">
        <w:rPr>
          <w:b/>
          <w:bCs/>
        </w:rPr>
        <w:t xml:space="preserve">έως 3 </w:t>
      </w:r>
      <w:r w:rsidRPr="0080553E">
        <w:rPr>
          <w:b/>
          <w:bCs/>
        </w:rPr>
        <w:t xml:space="preserve">άτομα </w:t>
      </w:r>
      <w:r w:rsidR="00320F57" w:rsidRPr="0080553E">
        <w:rPr>
          <w:b/>
          <w:bCs/>
        </w:rPr>
        <w:t>σε ομάδα</w:t>
      </w:r>
      <w:r w:rsidR="00320F57">
        <w:t xml:space="preserve"> η οποία θα πρέπει να επιλέξει ειδικότερο αντικείμενο για την υλοποίηση του ανωτέρω:</w:t>
      </w:r>
    </w:p>
    <w:p w14:paraId="3396F150" w14:textId="77777777" w:rsidR="0080553E" w:rsidRPr="00A56BFF" w:rsidRDefault="0080553E" w:rsidP="00115A11">
      <w:pPr>
        <w:jc w:val="both"/>
      </w:pPr>
    </w:p>
    <w:p w14:paraId="7CA78FCF" w14:textId="599DAC90" w:rsidR="00E84B2B" w:rsidRPr="00D92EEB" w:rsidRDefault="009629D2" w:rsidP="00115A11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Ειδικό θέμα εργασίας ομάδας: </w:t>
      </w:r>
      <w:r w:rsidR="00DB410F" w:rsidRPr="00B04616">
        <w:t>Τ</w:t>
      </w:r>
      <w:r w:rsidR="00F14028">
        <w:t>α εισιτήρια και οι κρατήσεις μπορούν να είναι</w:t>
      </w:r>
      <w:r w:rsidR="00126D0A" w:rsidRPr="00126D0A">
        <w:t xml:space="preserve"> </w:t>
      </w:r>
      <w:r w:rsidR="00126D0A">
        <w:t>εναλλακτικά</w:t>
      </w:r>
      <w:r w:rsidR="00F14028">
        <w:t xml:space="preserve"> για </w:t>
      </w:r>
      <w:r w:rsidR="000D28B5">
        <w:t xml:space="preserve">αναμονή σε ιατρείο, </w:t>
      </w:r>
      <w:r w:rsidR="001A7BEE">
        <w:t xml:space="preserve">σε ιατρικές εξετάσεις, </w:t>
      </w:r>
      <w:r w:rsidR="00F14028">
        <w:t>ταινίες σινεμά, θέατρα, χώρο στάθμευσης, συναυλίες</w:t>
      </w:r>
      <w:r w:rsidR="001A7BEE">
        <w:t xml:space="preserve">, βιβλιοθήκη, </w:t>
      </w:r>
      <w:r w:rsidR="00D50A28">
        <w:t>για υπηρεσίες δημοσίου φορέα</w:t>
      </w:r>
      <w:r w:rsidR="00F14028">
        <w:t xml:space="preserve"> και όπου αλλού γίνεται χρήση εισιτηρίων και κράτησης </w:t>
      </w:r>
      <w:r w:rsidR="00DB410F" w:rsidRPr="00B04616">
        <w:t>κλπ.</w:t>
      </w:r>
    </w:p>
    <w:p w14:paraId="7CA78FD0" w14:textId="77777777" w:rsidR="00D92EEB" w:rsidRDefault="00D92EEB" w:rsidP="00D92EEB">
      <w:pPr>
        <w:jc w:val="both"/>
        <w:rPr>
          <w:b/>
        </w:rPr>
      </w:pPr>
    </w:p>
    <w:p w14:paraId="0870CDA2" w14:textId="79598035" w:rsidR="00E603E3" w:rsidRDefault="00E603E3" w:rsidP="006B2B0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Εξέταση μαθήματος</w:t>
      </w:r>
    </w:p>
    <w:p w14:paraId="7998774C" w14:textId="57FC9AB6" w:rsidR="00E603E3" w:rsidRDefault="00E603E3" w:rsidP="00E603E3">
      <w:pPr>
        <w:jc w:val="both"/>
      </w:pPr>
      <w:r>
        <w:t xml:space="preserve">Η απαλλακτική εργασία θα </w:t>
      </w:r>
      <w:r w:rsidR="009A0834">
        <w:t>υποβληθεί</w:t>
      </w:r>
      <w:r w:rsidR="00F67752">
        <w:t xml:space="preserve"> </w:t>
      </w:r>
      <w:r w:rsidR="009A0834">
        <w:t xml:space="preserve">και θα </w:t>
      </w:r>
      <w:r>
        <w:t xml:space="preserve">εξεταστεί σε ημερομηνία που θα ανακοινωθεί </w:t>
      </w:r>
      <w:r w:rsidR="0034570D">
        <w:t xml:space="preserve">στην εξεταστική </w:t>
      </w:r>
      <w:r w:rsidR="00533F00">
        <w:t>του χειμερινού εξαμήνου 202</w:t>
      </w:r>
      <w:r w:rsidR="00D50A28">
        <w:t>2</w:t>
      </w:r>
      <w:r w:rsidR="00533F00">
        <w:t>-</w:t>
      </w:r>
      <w:r w:rsidR="0034570D">
        <w:t>202</w:t>
      </w:r>
      <w:r w:rsidR="00D50A28">
        <w:t>3</w:t>
      </w:r>
      <w:r w:rsidR="0034570D">
        <w:t xml:space="preserve"> σύμφωνα με οδηγίες που θα σας κοινοποιηθούν</w:t>
      </w:r>
      <w:r w:rsidR="00F67752">
        <w:t xml:space="preserve"> με νεότερη ανακοίνωση.</w:t>
      </w:r>
    </w:p>
    <w:p w14:paraId="49DFFF2D" w14:textId="7DE32FA0" w:rsidR="005878A7" w:rsidRDefault="009A0834" w:rsidP="00E603E3">
      <w:pPr>
        <w:jc w:val="both"/>
      </w:pPr>
      <w:r>
        <w:t xml:space="preserve">Η διαδικασία της εξέτασης περιλαμβάνει </w:t>
      </w:r>
      <w:r w:rsidR="001F389F">
        <w:t xml:space="preserve">ενδεικτικά </w:t>
      </w:r>
      <w:r w:rsidR="005878A7">
        <w:t>παρουσίαση</w:t>
      </w:r>
      <w:r w:rsidR="00F67752">
        <w:t xml:space="preserve"> </w:t>
      </w:r>
      <w:r w:rsidR="001F389F">
        <w:t xml:space="preserve">και εξέταση της </w:t>
      </w:r>
      <w:r w:rsidR="00F67752">
        <w:t>ομάδας</w:t>
      </w:r>
      <w:r w:rsidR="001F389F">
        <w:t xml:space="preserve"> στην</w:t>
      </w:r>
      <w:r w:rsidR="00F67752">
        <w:t>:</w:t>
      </w:r>
    </w:p>
    <w:p w14:paraId="6C8173A7" w14:textId="0FA6F607" w:rsidR="005878A7" w:rsidRDefault="009A0834" w:rsidP="005878A7">
      <w:pPr>
        <w:numPr>
          <w:ilvl w:val="0"/>
          <w:numId w:val="10"/>
        </w:numPr>
        <w:jc w:val="both"/>
      </w:pPr>
      <w:r>
        <w:t xml:space="preserve">αναφορά </w:t>
      </w:r>
      <w:r w:rsidR="005878A7">
        <w:t>σχεδίασης της εφαρμογής που ζητείται</w:t>
      </w:r>
    </w:p>
    <w:p w14:paraId="4C0232FF" w14:textId="13392969" w:rsidR="009A0834" w:rsidRDefault="009A0834" w:rsidP="005878A7">
      <w:pPr>
        <w:numPr>
          <w:ilvl w:val="0"/>
          <w:numId w:val="10"/>
        </w:numPr>
        <w:jc w:val="both"/>
      </w:pPr>
      <w:r>
        <w:t xml:space="preserve">λειτουργικότητα της εφαρμογής </w:t>
      </w:r>
      <w:r>
        <w:rPr>
          <w:lang w:val="en-US"/>
        </w:rPr>
        <w:t>web</w:t>
      </w:r>
      <w:r w:rsidRPr="009A0834">
        <w:t xml:space="preserve"> </w:t>
      </w:r>
      <w:r>
        <w:t>που ζητείται</w:t>
      </w:r>
    </w:p>
    <w:p w14:paraId="2D2C9E87" w14:textId="72317100" w:rsidR="005878A7" w:rsidRPr="009A0834" w:rsidRDefault="001F389F" w:rsidP="005878A7">
      <w:pPr>
        <w:numPr>
          <w:ilvl w:val="0"/>
          <w:numId w:val="10"/>
        </w:numPr>
        <w:jc w:val="both"/>
      </w:pPr>
      <w:r>
        <w:t xml:space="preserve">ζητήματα </w:t>
      </w:r>
      <w:r w:rsidR="00CD2E28">
        <w:t xml:space="preserve">προγραμματισμού </w:t>
      </w:r>
      <w:r w:rsidR="00CD2E28">
        <w:rPr>
          <w:lang w:val="en-US"/>
        </w:rPr>
        <w:t>web</w:t>
      </w:r>
      <w:r w:rsidR="00CD2E28" w:rsidRPr="00CD2E28">
        <w:t xml:space="preserve"> </w:t>
      </w:r>
      <w:r w:rsidR="00CD2E28">
        <w:t>επί της εφαρμογής που παραδίδεται</w:t>
      </w:r>
    </w:p>
    <w:p w14:paraId="7CA78FDD" w14:textId="77777777" w:rsidR="00D92EEB" w:rsidRPr="00D00E2D" w:rsidRDefault="00D92EEB" w:rsidP="00115A11">
      <w:pPr>
        <w:jc w:val="both"/>
        <w:rPr>
          <w:bCs/>
        </w:rPr>
      </w:pPr>
    </w:p>
    <w:sectPr w:rsidR="00D92EEB" w:rsidRPr="00D00E2D">
      <w:pgSz w:w="11906" w:h="16838"/>
      <w:pgMar w:top="270" w:right="1134" w:bottom="36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BF11A" w14:textId="77777777" w:rsidR="00BE5845" w:rsidRDefault="00BE5845" w:rsidP="00BE5845">
      <w:r>
        <w:separator/>
      </w:r>
    </w:p>
  </w:endnote>
  <w:endnote w:type="continuationSeparator" w:id="0">
    <w:p w14:paraId="0C648A06" w14:textId="77777777" w:rsidR="00BE5845" w:rsidRDefault="00BE5845" w:rsidP="00BE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A1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9C9D" w14:textId="77777777" w:rsidR="00BE5845" w:rsidRDefault="00BE5845" w:rsidP="00BE5845">
      <w:r>
        <w:separator/>
      </w:r>
    </w:p>
  </w:footnote>
  <w:footnote w:type="continuationSeparator" w:id="0">
    <w:p w14:paraId="5991B4A3" w14:textId="77777777" w:rsidR="00BE5845" w:rsidRDefault="00BE5845" w:rsidP="00BE5845">
      <w:r>
        <w:continuationSeparator/>
      </w:r>
    </w:p>
  </w:footnote>
  <w:footnote w:id="1">
    <w:p w14:paraId="4C9602FB" w14:textId="586E09FD" w:rsidR="00BE5845" w:rsidRPr="00BE5845" w:rsidRDefault="00BE5845">
      <w:pPr>
        <w:pStyle w:val="af1"/>
        <w:rPr>
          <w:lang w:val="en-US"/>
        </w:rPr>
      </w:pPr>
      <w:r>
        <w:rPr>
          <w:rStyle w:val="af2"/>
        </w:rPr>
        <w:footnoteRef/>
      </w:r>
      <w:r>
        <w:t xml:space="preserve"> </w:t>
      </w:r>
      <w:r w:rsidRPr="00BE5845">
        <w:t>https://www.usability.gov/how-to-and-tools/methods/use-cases.html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4C7AF4"/>
    <w:multiLevelType w:val="hybridMultilevel"/>
    <w:tmpl w:val="7D407E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F36CE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9AF09AF"/>
    <w:multiLevelType w:val="hybridMultilevel"/>
    <w:tmpl w:val="7F542D06"/>
    <w:lvl w:ilvl="0" w:tplc="C418456A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5576A"/>
    <w:multiLevelType w:val="hybridMultilevel"/>
    <w:tmpl w:val="8208FFE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1483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A321FD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5872042">
    <w:abstractNumId w:val="0"/>
  </w:num>
  <w:num w:numId="2" w16cid:durableId="59257878">
    <w:abstractNumId w:val="1"/>
  </w:num>
  <w:num w:numId="3" w16cid:durableId="1624073903">
    <w:abstractNumId w:val="2"/>
  </w:num>
  <w:num w:numId="4" w16cid:durableId="928849904">
    <w:abstractNumId w:val="3"/>
  </w:num>
  <w:num w:numId="5" w16cid:durableId="1502742605">
    <w:abstractNumId w:val="4"/>
  </w:num>
  <w:num w:numId="6" w16cid:durableId="382606276">
    <w:abstractNumId w:val="5"/>
  </w:num>
  <w:num w:numId="7" w16cid:durableId="1424956193">
    <w:abstractNumId w:val="9"/>
  </w:num>
  <w:num w:numId="8" w16cid:durableId="900868314">
    <w:abstractNumId w:val="8"/>
  </w:num>
  <w:num w:numId="9" w16cid:durableId="220097026">
    <w:abstractNumId w:val="10"/>
  </w:num>
  <w:num w:numId="10" w16cid:durableId="1690255180">
    <w:abstractNumId w:val="6"/>
  </w:num>
  <w:num w:numId="11" w16cid:durableId="2133282140">
    <w:abstractNumId w:val="7"/>
  </w:num>
  <w:num w:numId="12" w16cid:durableId="1937517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629D2"/>
    <w:rsid w:val="00095691"/>
    <w:rsid w:val="000D28B5"/>
    <w:rsid w:val="00115A11"/>
    <w:rsid w:val="00126D0A"/>
    <w:rsid w:val="00186C71"/>
    <w:rsid w:val="00192F0A"/>
    <w:rsid w:val="001A7BEE"/>
    <w:rsid w:val="001D739A"/>
    <w:rsid w:val="001F389F"/>
    <w:rsid w:val="00224C4A"/>
    <w:rsid w:val="00285269"/>
    <w:rsid w:val="002F40D4"/>
    <w:rsid w:val="0031067B"/>
    <w:rsid w:val="00320F57"/>
    <w:rsid w:val="00322019"/>
    <w:rsid w:val="0034570D"/>
    <w:rsid w:val="00390BE8"/>
    <w:rsid w:val="003A1B98"/>
    <w:rsid w:val="003B46FA"/>
    <w:rsid w:val="003C0A7E"/>
    <w:rsid w:val="004418BE"/>
    <w:rsid w:val="00517827"/>
    <w:rsid w:val="0052065F"/>
    <w:rsid w:val="00533F00"/>
    <w:rsid w:val="005878A7"/>
    <w:rsid w:val="00594F9D"/>
    <w:rsid w:val="00597A64"/>
    <w:rsid w:val="005B6B40"/>
    <w:rsid w:val="006B2B08"/>
    <w:rsid w:val="006F0EF3"/>
    <w:rsid w:val="00733172"/>
    <w:rsid w:val="00772975"/>
    <w:rsid w:val="007B4895"/>
    <w:rsid w:val="007C6B9D"/>
    <w:rsid w:val="007D50A3"/>
    <w:rsid w:val="007F4C39"/>
    <w:rsid w:val="0080553E"/>
    <w:rsid w:val="008C550D"/>
    <w:rsid w:val="009629D2"/>
    <w:rsid w:val="0098248E"/>
    <w:rsid w:val="009A0834"/>
    <w:rsid w:val="009A4332"/>
    <w:rsid w:val="009B3D36"/>
    <w:rsid w:val="009F6997"/>
    <w:rsid w:val="00A56BFF"/>
    <w:rsid w:val="00A8382D"/>
    <w:rsid w:val="00AC4B77"/>
    <w:rsid w:val="00AF1CE5"/>
    <w:rsid w:val="00B00C8B"/>
    <w:rsid w:val="00B04616"/>
    <w:rsid w:val="00B24E84"/>
    <w:rsid w:val="00B2579A"/>
    <w:rsid w:val="00B618E5"/>
    <w:rsid w:val="00B76018"/>
    <w:rsid w:val="00BA2FE7"/>
    <w:rsid w:val="00BB2C76"/>
    <w:rsid w:val="00BE5845"/>
    <w:rsid w:val="00C92EC1"/>
    <w:rsid w:val="00CA2A9D"/>
    <w:rsid w:val="00CA31A2"/>
    <w:rsid w:val="00CD2E28"/>
    <w:rsid w:val="00D00B6C"/>
    <w:rsid w:val="00D00E2D"/>
    <w:rsid w:val="00D1139C"/>
    <w:rsid w:val="00D50A28"/>
    <w:rsid w:val="00D67A84"/>
    <w:rsid w:val="00D92EEB"/>
    <w:rsid w:val="00DA3E57"/>
    <w:rsid w:val="00DB410F"/>
    <w:rsid w:val="00DD280B"/>
    <w:rsid w:val="00E01693"/>
    <w:rsid w:val="00E31AEA"/>
    <w:rsid w:val="00E41E5C"/>
    <w:rsid w:val="00E603E3"/>
    <w:rsid w:val="00E60A6B"/>
    <w:rsid w:val="00E66B85"/>
    <w:rsid w:val="00E84B2B"/>
    <w:rsid w:val="00EA19A9"/>
    <w:rsid w:val="00EA2880"/>
    <w:rsid w:val="00EA3524"/>
    <w:rsid w:val="00EB72DF"/>
    <w:rsid w:val="00EC3F44"/>
    <w:rsid w:val="00F14028"/>
    <w:rsid w:val="00F17FF8"/>
    <w:rsid w:val="00F211BB"/>
    <w:rsid w:val="00F3703A"/>
    <w:rsid w:val="00F5258E"/>
    <w:rsid w:val="00F62FD2"/>
    <w:rsid w:val="00F65CF9"/>
    <w:rsid w:val="00F67752"/>
    <w:rsid w:val="00F80F90"/>
    <w:rsid w:val="00FC143D"/>
    <w:rsid w:val="00FC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A78F71"/>
  <w15:docId w15:val="{5E26E605-4E2C-4E99-9CB7-E15AD10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39A"/>
    <w:pPr>
      <w:widowControl w:val="0"/>
      <w:suppressAutoHyphens/>
    </w:pPr>
    <w:rPr>
      <w:rFonts w:eastAsia="SimSun" w:cs="Lucida Sans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Heading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10">
    <w:name w:val="Προεπιλεγμένη γραμματοσειρά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-Absatz-Standardschriftart111111111111111">
    <w:name w:val="WW-Absatz-Standardschriftart111111111111111"/>
  </w:style>
  <w:style w:type="character" w:customStyle="1" w:styleId="a5">
    <w:name w:val="Κουκίδες"/>
    <w:rPr>
      <w:rFonts w:ascii="OpenSymbol" w:eastAsia="OpenSymbol" w:hAnsi="OpenSymbol" w:cs="OpenSymbol"/>
    </w:rPr>
  </w:style>
  <w:style w:type="character" w:customStyle="1" w:styleId="a6">
    <w:name w:val="Χαρακτήρες αρίθμησης"/>
  </w:style>
  <w:style w:type="character" w:styleId="-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a7">
    <w:name w:val="Κείμενο κώδικα"/>
    <w:rPr>
      <w:rFonts w:ascii="Courier New" w:eastAsia="Courier New" w:hAnsi="Courier New" w:cs="Courier New"/>
    </w:rPr>
  </w:style>
  <w:style w:type="paragraph" w:customStyle="1" w:styleId="Heading">
    <w:name w:val="Heading"/>
    <w:basedOn w:val="a"/>
    <w:next w:val="a1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0">
    <w:name w:val="Επικεφαλίδα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20">
    <w:name w:val="Λεζάντα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aa">
    <w:name w:val="Ευρετήριο"/>
    <w:basedOn w:val="a"/>
    <w:pPr>
      <w:suppressLineNumbers/>
    </w:pPr>
  </w:style>
  <w:style w:type="paragraph" w:customStyle="1" w:styleId="11">
    <w:name w:val="Λεζάντα1"/>
    <w:basedOn w:val="a"/>
    <w:pPr>
      <w:suppressLineNumbers/>
      <w:spacing w:before="120" w:after="120"/>
    </w:pPr>
    <w:rPr>
      <w:i/>
      <w:iCs/>
    </w:rPr>
  </w:style>
  <w:style w:type="paragraph" w:customStyle="1" w:styleId="ab">
    <w:name w:val="Εικόνα"/>
    <w:basedOn w:val="11"/>
  </w:style>
  <w:style w:type="paragraph" w:customStyle="1" w:styleId="ac">
    <w:name w:val="Περιεχόμενα πλαισίου"/>
    <w:basedOn w:val="a1"/>
  </w:style>
  <w:style w:type="paragraph" w:customStyle="1" w:styleId="ad">
    <w:name w:val="Περιεχόμενα πίνακα"/>
    <w:basedOn w:val="a"/>
    <w:pPr>
      <w:suppressLineNumbers/>
    </w:pPr>
  </w:style>
  <w:style w:type="paragraph" w:customStyle="1" w:styleId="ae">
    <w:name w:val="Επικεφαλίδα πίνακα"/>
    <w:basedOn w:val="ad"/>
    <w:pPr>
      <w:jc w:val="center"/>
    </w:pPr>
    <w:rPr>
      <w:b/>
      <w:bCs/>
    </w:rPr>
  </w:style>
  <w:style w:type="paragraph" w:customStyle="1" w:styleId="Framecontents">
    <w:name w:val="Frame contents"/>
    <w:basedOn w:val="a1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f">
    <w:name w:val="Title"/>
    <w:basedOn w:val="Heading"/>
    <w:next w:val="a1"/>
    <w:qFormat/>
    <w:pPr>
      <w:jc w:val="center"/>
    </w:pPr>
    <w:rPr>
      <w:b/>
      <w:bCs/>
      <w:sz w:val="56"/>
      <w:szCs w:val="56"/>
    </w:rPr>
  </w:style>
  <w:style w:type="paragraph" w:styleId="af0">
    <w:name w:val="Subtitle"/>
    <w:basedOn w:val="Heading"/>
    <w:next w:val="a1"/>
    <w:qFormat/>
    <w:pPr>
      <w:spacing w:before="60"/>
      <w:jc w:val="center"/>
    </w:pPr>
    <w:rPr>
      <w:sz w:val="36"/>
      <w:szCs w:val="36"/>
    </w:rPr>
  </w:style>
  <w:style w:type="character" w:customStyle="1" w:styleId="12">
    <w:name w:val="Ανεπίλυτη αναφορά1"/>
    <w:uiPriority w:val="99"/>
    <w:semiHidden/>
    <w:unhideWhenUsed/>
    <w:rsid w:val="00DB410F"/>
    <w:rPr>
      <w:color w:val="808080"/>
      <w:shd w:val="clear" w:color="auto" w:fill="E6E6E6"/>
    </w:rPr>
  </w:style>
  <w:style w:type="paragraph" w:styleId="af1">
    <w:name w:val="footnote text"/>
    <w:basedOn w:val="a"/>
    <w:link w:val="Char"/>
    <w:uiPriority w:val="99"/>
    <w:semiHidden/>
    <w:unhideWhenUsed/>
    <w:rsid w:val="00BE5845"/>
    <w:rPr>
      <w:rFonts w:cs="Mangal"/>
      <w:sz w:val="20"/>
      <w:szCs w:val="18"/>
    </w:rPr>
  </w:style>
  <w:style w:type="character" w:customStyle="1" w:styleId="Char">
    <w:name w:val="Κείμενο υποσημείωσης Char"/>
    <w:basedOn w:val="a2"/>
    <w:link w:val="af1"/>
    <w:uiPriority w:val="99"/>
    <w:semiHidden/>
    <w:rsid w:val="00BE5845"/>
    <w:rPr>
      <w:rFonts w:eastAsia="SimSun" w:cs="Mangal"/>
      <w:kern w:val="1"/>
      <w:szCs w:val="18"/>
      <w:lang w:eastAsia="zh-CN" w:bidi="hi-IN"/>
    </w:rPr>
  </w:style>
  <w:style w:type="character" w:styleId="af2">
    <w:name w:val="footnote reference"/>
    <w:basedOn w:val="a2"/>
    <w:uiPriority w:val="99"/>
    <w:semiHidden/>
    <w:unhideWhenUsed/>
    <w:rsid w:val="00BE58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i-client-libra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octrine-project.org/projects/dbal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728F-502B-4206-901E-94870FE2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1418</Words>
  <Characters>8084</Characters>
  <Application>Microsoft Office Word</Application>
  <DocSecurity>0</DocSecurity>
  <Lines>67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Σπύρος Παπαδημητρίου</dc:creator>
  <cp:keywords/>
  <dc:description/>
  <cp:lastModifiedBy>vangelis</cp:lastModifiedBy>
  <cp:revision>74</cp:revision>
  <cp:lastPrinted>2014-02-06T12:01:00Z</cp:lastPrinted>
  <dcterms:created xsi:type="dcterms:W3CDTF">2018-04-25T09:30:00Z</dcterms:created>
  <dcterms:modified xsi:type="dcterms:W3CDTF">2022-12-18T20:19:00Z</dcterms:modified>
</cp:coreProperties>
</file>